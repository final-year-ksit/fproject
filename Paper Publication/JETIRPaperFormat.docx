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2375" w:rsidRDefault="00FE439F" w:rsidP="00D21527">
      <w:pPr>
        <w:pStyle w:val="papertitle"/>
        <w:spacing w:before="160" w:after="320"/>
      </w:pPr>
      <w:r>
        <w:t>Paper Title (</w:t>
      </w:r>
      <w:r w:rsidR="00D21527">
        <w:t xml:space="preserve">24pt, Times New Roman, </w:t>
      </w:r>
      <w:r>
        <w:t>upper</w:t>
      </w:r>
      <w:r w:rsidR="00D21527">
        <w:t xml:space="preserve"> case, line spacing: Before: 8pt, </w:t>
      </w:r>
      <w:r w:rsidR="001F0D66">
        <w:t>after</w:t>
      </w:r>
      <w:r w:rsidR="00D21527">
        <w:t>: 16pt</w:t>
      </w:r>
      <w:r w:rsidR="007D522D">
        <w:t>)</w:t>
      </w:r>
    </w:p>
    <w:p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14pt, Italic,</w:t>
      </w:r>
      <w:r w:rsidR="00D21527" w:rsidRPr="00D21527">
        <w:rPr>
          <w:i/>
          <w:iCs/>
        </w:rPr>
        <w:t xml:space="preserve">line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692375" w:rsidRPr="007079C8" w:rsidRDefault="007D522D" w:rsidP="007079C8">
      <w:pPr>
        <w:pStyle w:val="Abstract"/>
        <w:spacing w:after="0"/>
        <w:ind w:firstLine="0"/>
        <w:rPr>
          <w:i/>
          <w:sz w:val="20"/>
          <w:szCs w:val="20"/>
        </w:rPr>
      </w:pPr>
      <w:r w:rsidRPr="007079C8">
        <w:rPr>
          <w:i/>
          <w:iCs/>
          <w:sz w:val="20"/>
          <w:szCs w:val="20"/>
        </w:rPr>
        <w:t>Abstract</w:t>
      </w:r>
      <w:r w:rsidR="001611D6">
        <w:rPr>
          <w:i/>
          <w:iCs/>
          <w:sz w:val="20"/>
          <w:szCs w:val="20"/>
        </w:rPr>
        <w:t xml:space="preserve"> :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Pr="007079C8">
        <w:rPr>
          <w:sz w:val="20"/>
          <w:szCs w:val="20"/>
        </w:rPr>
        <w:t>.</w:t>
      </w:r>
    </w:p>
    <w:p w:rsidR="007079C8" w:rsidRDefault="007079C8" w:rsidP="007079C8">
      <w:pPr>
        <w:pStyle w:val="keywords"/>
        <w:spacing w:after="0"/>
        <w:ind w:firstLine="0"/>
        <w:rPr>
          <w:i/>
          <w:sz w:val="20"/>
          <w:szCs w:val="20"/>
        </w:rPr>
      </w:pPr>
    </w:p>
    <w:p w:rsidR="00692375" w:rsidRDefault="007D522D" w:rsidP="007079C8">
      <w:pPr>
        <w:pStyle w:val="keywords"/>
        <w:spacing w:after="0"/>
        <w:ind w:firstLine="0"/>
        <w:rPr>
          <w:b w:val="0"/>
          <w:bCs w:val="0"/>
          <w:i/>
          <w:sz w:val="20"/>
          <w:szCs w:val="20"/>
        </w:rPr>
      </w:pPr>
      <w:r w:rsidRPr="007079C8">
        <w:rPr>
          <w:i/>
          <w:sz w:val="20"/>
          <w:szCs w:val="20"/>
        </w:rPr>
        <w:t>IndexTerms</w:t>
      </w:r>
      <w:r w:rsidR="00092B52">
        <w:rPr>
          <w:rFonts w:eastAsia="Times New Roman"/>
          <w:sz w:val="20"/>
          <w:szCs w:val="20"/>
        </w:rPr>
        <w:t xml:space="preserve"> - </w:t>
      </w:r>
      <w:r w:rsidRPr="007079C8">
        <w:rPr>
          <w:rFonts w:eastAsia="Times New Roman"/>
          <w:sz w:val="20"/>
          <w:szCs w:val="20"/>
        </w:rPr>
        <w:t>C</w:t>
      </w:r>
      <w:r w:rsidRPr="007079C8">
        <w:rPr>
          <w:sz w:val="20"/>
          <w:szCs w:val="20"/>
        </w:rPr>
        <w:t>omponent,formatting,style,styling,insert.</w:t>
      </w: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692375" w:rsidRDefault="00092B52" w:rsidP="00782518">
      <w:pPr>
        <w:pStyle w:val="Heading1"/>
        <w:numPr>
          <w:ilvl w:val="0"/>
          <w:numId w:val="1"/>
        </w:numPr>
        <w:jc w:val="left"/>
        <w:rPr>
          <w:b/>
        </w:rPr>
      </w:pPr>
      <w:r>
        <w:rPr>
          <w:b/>
        </w:rPr>
        <w:t>Introduction</w:t>
      </w:r>
    </w:p>
    <w:p w:rsidR="00A9368B" w:rsidRDefault="00A9368B" w:rsidP="00A9368B">
      <w:pPr>
        <w:pStyle w:val="BodyText"/>
        <w:rPr>
          <w:lang w:eastAsia="en-US"/>
        </w:rPr>
      </w:pPr>
    </w:p>
    <w:p w:rsidR="00A9368B" w:rsidRDefault="00A9368B" w:rsidP="00A9368B">
      <w:pPr>
        <w:pStyle w:val="BodyText"/>
        <w:ind w:firstLine="0"/>
        <w:rPr>
          <w:lang w:eastAsia="en-US"/>
        </w:rPr>
      </w:pP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rsidR="00D71D91" w:rsidRPr="00A9368B" w:rsidRDefault="00D71D91" w:rsidP="00A9368B">
      <w:pPr>
        <w:shd w:val="clear" w:color="auto" w:fill="FFFFFF"/>
        <w:suppressAutoHyphens w:val="0"/>
        <w:jc w:val="left"/>
        <w:rPr>
          <w:rFonts w:ascii="Arial" w:eastAsia="Times New Roman" w:hAnsi="Arial" w:cs="Arial"/>
          <w:color w:val="222222"/>
          <w:sz w:val="19"/>
          <w:szCs w:val="19"/>
          <w:lang w:eastAsia="en-US"/>
        </w:rPr>
      </w:pPr>
    </w:p>
    <w:p w:rsidR="00A9368B" w:rsidRDefault="00A9368B" w:rsidP="00A9368B">
      <w:pPr>
        <w:pStyle w:val="BodyText"/>
        <w:rPr>
          <w:lang w:eastAsia="en-US"/>
        </w:rPr>
      </w:pPr>
    </w:p>
    <w:p w:rsidR="00A9368B" w:rsidRDefault="00A9368B" w:rsidP="00A9368B">
      <w:pPr>
        <w:pStyle w:val="BodyText"/>
        <w:rPr>
          <w:lang w:eastAsia="en-US"/>
        </w:rPr>
      </w:pPr>
    </w:p>
    <w:p w:rsidR="00A9368B" w:rsidRPr="00A9368B" w:rsidRDefault="00A9368B" w:rsidP="00A9368B">
      <w:pPr>
        <w:pStyle w:val="BodyText"/>
        <w:rPr>
          <w:lang w:eastAsia="en-US"/>
        </w:rPr>
      </w:pPr>
    </w:p>
    <w:p w:rsidR="00692375" w:rsidRDefault="007D522D">
      <w:pPr>
        <w:pStyle w:val="BodyText"/>
      </w:pPr>
      <w:r>
        <w:t>AllmanuscriptsmustbeinEnglish.Theseguidelinesincludecompletedescriptionsofthefonts,spacing,andrelatedinformationforproducingyourproceedingsmanuscripts.Pleasefollowthem</w:t>
      </w:r>
      <w:r w:rsidR="00315A5D">
        <w:t>.</w:t>
      </w:r>
    </w:p>
    <w:p w:rsidR="00692375" w:rsidRDefault="007D522D">
      <w:pPr>
        <w:pStyle w:val="BodyText"/>
      </w:pPr>
      <w:r>
        <w:t>Thistemplateprovidesauthorswithmostoftheformattingspecificationsneededforpreparingelectronicversionsoftheirpapers.Margins,columnwidths,linespacing,andtypestylesarebuilt-in;examplesofthetypestylesareprovidedthroughoutthisdocumentandareidentifiedinitalictype,withinparentheses,followingtheexample.PLEASEDONOTRE-ADJUSTTHESEMARGINS.Somecomponents,suchasmulti-leveledequations,graphics,andtablesarenotprescribed,althoughthevarioustabletextstylesareprovided.Theformatterwillneedtocreatethesecomponents,incorporatingtheapplicablecriteriathatfollow.</w:t>
      </w:r>
    </w:p>
    <w:p w:rsidR="00692375" w:rsidRPr="00782518" w:rsidRDefault="007D522D" w:rsidP="00782518">
      <w:pPr>
        <w:pStyle w:val="Heading1"/>
        <w:numPr>
          <w:ilvl w:val="0"/>
          <w:numId w:val="1"/>
        </w:numPr>
        <w:jc w:val="left"/>
        <w:rPr>
          <w:b/>
        </w:rPr>
      </w:pPr>
      <w:r w:rsidRPr="00782518">
        <w:rPr>
          <w:b/>
        </w:rPr>
        <w:t>Type Style and Fonts</w:t>
      </w:r>
    </w:p>
    <w:p w:rsidR="00692375" w:rsidRDefault="007D522D">
      <w:pPr>
        <w:pStyle w:val="BodyText"/>
      </w:pPr>
      <w:r>
        <w:t>WhereverTimesisspecified,TimesRomanorTimesNewRomanmaybeused.Ifneitherisavailableonyourwordprocessor,pleaseusethefontclosestinappearancetoTimes.Avoidusingbit-mappedfonts.TrueType1orOpenTypefontsare</w:t>
      </w:r>
      <w:r>
        <w:rPr>
          <w:rFonts w:eastAsia="Times New Roman"/>
        </w:rPr>
        <w:t xml:space="preserve"> required</w:t>
      </w:r>
      <w:r>
        <w:t>.Pleaseembed</w:t>
      </w:r>
      <w:r>
        <w:rPr>
          <w:rFonts w:eastAsia="Times New Roman"/>
        </w:rPr>
        <w:t xml:space="preserve"> all fonts, in particular </w:t>
      </w:r>
      <w:r>
        <w:t>symbolfonts,aswell,formath,etc.</w:t>
      </w:r>
    </w:p>
    <w:p w:rsidR="00692375" w:rsidRPr="00782518" w:rsidRDefault="007D522D" w:rsidP="00782518">
      <w:pPr>
        <w:pStyle w:val="Heading1"/>
        <w:numPr>
          <w:ilvl w:val="0"/>
          <w:numId w:val="1"/>
        </w:numPr>
        <w:jc w:val="left"/>
        <w:rPr>
          <w:b/>
        </w:rPr>
      </w:pPr>
      <w:r w:rsidRPr="00782518">
        <w:rPr>
          <w:b/>
        </w:rPr>
        <w:t>Ease of Use</w:t>
      </w:r>
    </w:p>
    <w:p w:rsidR="00692375" w:rsidRDefault="007D522D">
      <w:pPr>
        <w:pStyle w:val="BodyText"/>
      </w:pPr>
      <w:r>
        <w:t>Thetemplateisusedtoformatyourpaperandstylethetext.Allmargins,columnwidths,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w:t>
      </w:r>
      <w:bookmarkStart w:id="0" w:name="_GoBack"/>
      <w:bookmarkEnd w:id="0"/>
      <w:r>
        <w:t>ment.Pleasedonotreviseanyofthecurrentdesignations.</w:t>
      </w:r>
    </w:p>
    <w:p w:rsidR="00692375" w:rsidRPr="00782518" w:rsidRDefault="007D522D" w:rsidP="00782518">
      <w:pPr>
        <w:pStyle w:val="Heading1"/>
        <w:numPr>
          <w:ilvl w:val="0"/>
          <w:numId w:val="1"/>
        </w:numPr>
        <w:jc w:val="left"/>
        <w:rPr>
          <w:b/>
        </w:rPr>
      </w:pPr>
      <w:r w:rsidRPr="00782518">
        <w:rPr>
          <w:b/>
        </w:rPr>
        <w:lastRenderedPageBreak/>
        <w:t>Prepare Your Paper Before Styling</w:t>
      </w:r>
    </w:p>
    <w:p w:rsidR="00692375" w:rsidRDefault="007D522D">
      <w:pPr>
        <w:pStyle w:val="BodyText"/>
      </w:pPr>
      <w:r>
        <w:t>Beforeyoubegintoformatyourpaper,firstwriteandsavethecontentasaseparatetextfile.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rsidR="00692375" w:rsidRDefault="007D522D">
      <w:pPr>
        <w:pStyle w:val="BodyText"/>
      </w:pPr>
      <w:r>
        <w:t>Finally,completecontentandorganizationaleditingbeforeformatting.Pleasetakenoteofthefollowingitemswhenproofreadingspellingandgrammar.</w:t>
      </w:r>
    </w:p>
    <w:p w:rsidR="00692375" w:rsidRPr="002C60BB" w:rsidRDefault="007D522D" w:rsidP="007E4755">
      <w:pPr>
        <w:pStyle w:val="Heading2"/>
        <w:tabs>
          <w:tab w:val="left" w:pos="6270"/>
        </w:tabs>
        <w:rPr>
          <w:b/>
        </w:rPr>
      </w:pPr>
      <w:r w:rsidRPr="002C60BB">
        <w:rPr>
          <w:b/>
        </w:rPr>
        <w:t>AbbreviationsandAcronyms(Heading2)</w:t>
      </w:r>
      <w:r w:rsidR="007E4755">
        <w:rPr>
          <w:b/>
        </w:rPr>
        <w:tab/>
      </w:r>
    </w:p>
    <w:p w:rsidR="00692375" w:rsidRDefault="007D522D">
      <w:pPr>
        <w:pStyle w:val="BodyText"/>
      </w:pPr>
      <w:r>
        <w:t>Defineabbreviationsandacronymsthefirsttimetheyareusedinthetext,evenaftertheyhavebeendefinedintheabstract.AbbreviationssuchasIEEEandSIdonothavetobedefined.Donotuseabbreviationsinthetitleorheadsunlesstheyareunavoidable.</w:t>
      </w:r>
    </w:p>
    <w:p w:rsidR="00C26B91" w:rsidRDefault="00C26B91">
      <w:pPr>
        <w:pStyle w:val="BodyText"/>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692375" w:rsidRPr="002C60BB" w:rsidRDefault="007D522D">
      <w:pPr>
        <w:pStyle w:val="Heading2"/>
        <w:rPr>
          <w:b/>
        </w:rPr>
      </w:pPr>
      <w:r w:rsidRPr="002C60BB">
        <w:rPr>
          <w:b/>
        </w:rPr>
        <w:t>Equations</w:t>
      </w:r>
    </w:p>
    <w:p w:rsidR="00692375" w:rsidRDefault="007D522D">
      <w:pPr>
        <w:pStyle w:val="BodyText"/>
      </w:pPr>
      <w:r>
        <w:t>Theequationsareanexceptiontotheprescribedspecificationsofthistemplate.YouwillneedtodeterminewhetherornotyourequationshouldbetypedusingeithertheTimesNewRomanortheSymbolfont(pleasenootherfont).Tocreatemultileveledequations,itmaybenecessarytotreattheequationasagraphicandinsertitintothetextafteryourpaperisstyled.</w:t>
      </w:r>
    </w:p>
    <w:p w:rsidR="00692375" w:rsidRDefault="007D522D">
      <w:pPr>
        <w:pStyle w:val="BodyText"/>
      </w:pPr>
      <w:r>
        <w:t>Numberequationsconsecutively.Equationnumbers,withinparentheses,aretopositionflushright,asin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rsidR="00692375" w:rsidRDefault="007D522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692375" w:rsidRDefault="007D522D">
      <w:pPr>
        <w:pStyle w:val="BodyText"/>
      </w:pPr>
      <w:r>
        <w:t>Notethattheequationiscenteredusingacentertabstop.Besurethatthesymbolsinyourequationhavebeendefinedbeforeorimmediatelyfollowingtheequation.Use</w:t>
      </w:r>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r>
        <w:t>atthebeginningofasentence:</w:t>
      </w:r>
      <w:r>
        <w:rPr>
          <w:rFonts w:eastAsia="Times New Roman"/>
        </w:rPr>
        <w:t xml:space="preserve"> “</w:t>
      </w:r>
      <w:r>
        <w:t>Equation1is...</w:t>
      </w:r>
      <w:r>
        <w:rPr>
          <w:rFonts w:eastAsia="Times New Roman"/>
        </w:rPr>
        <w:t>”</w:t>
      </w:r>
    </w:p>
    <w:p w:rsidR="00C26B91" w:rsidRPr="00980AF4" w:rsidRDefault="00C26B91" w:rsidP="00C26B91">
      <w:pPr>
        <w:pStyle w:val="ListParagraph"/>
        <w:numPr>
          <w:ilvl w:val="0"/>
          <w:numId w:val="9"/>
        </w:numPr>
        <w:rPr>
          <w:b/>
          <w:bCs/>
          <w:sz w:val="20"/>
          <w:szCs w:val="20"/>
        </w:rPr>
      </w:pPr>
      <w:r w:rsidRPr="00980AF4">
        <w:rPr>
          <w:b/>
          <w:bCs/>
          <w:sz w:val="20"/>
          <w:szCs w:val="20"/>
        </w:rPr>
        <w:t>RESEARCH METHODOLOGY</w:t>
      </w:r>
    </w:p>
    <w:p w:rsidR="00C26B91" w:rsidRDefault="00C26B91" w:rsidP="00C26B91">
      <w:pPr>
        <w:jc w:val="both"/>
      </w:pPr>
    </w:p>
    <w:p w:rsidR="00C26B91" w:rsidRPr="00691748" w:rsidRDefault="00C26B91" w:rsidP="00C26B91">
      <w:pPr>
        <w:jc w:val="both"/>
      </w:pPr>
      <w:r>
        <w:t>T</w:t>
      </w:r>
      <w:r w:rsidRPr="00691748">
        <w:t>he methodology section outline the plan and method that how the study is conducted. This includes Universe of the study, sample of the study,</w:t>
      </w:r>
      <w:r w:rsidRPr="00691748">
        <w:rPr>
          <w:bCs/>
        </w:rPr>
        <w:t>Data and Sources of Data</w:t>
      </w:r>
      <w:r w:rsidRPr="00691748">
        <w:t>, study’s variables and analytical framework. The detailsare as follows;</w:t>
      </w:r>
    </w:p>
    <w:p w:rsidR="00C26B91" w:rsidRPr="00691748" w:rsidRDefault="00C26B91" w:rsidP="00C26B91">
      <w:pPr>
        <w:jc w:val="both"/>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C26B91" w:rsidRPr="00691748" w:rsidRDefault="00C26B91" w:rsidP="00C26B91">
      <w:pPr>
        <w:jc w:val="both"/>
        <w:rPr>
          <w:b/>
        </w:rPr>
      </w:pPr>
    </w:p>
    <w:p w:rsidR="00C26B91" w:rsidRPr="00691748" w:rsidRDefault="00C26B91" w:rsidP="00C26B91">
      <w:pPr>
        <w:jc w:val="both"/>
        <w:rPr>
          <w:bCs/>
        </w:rPr>
      </w:pPr>
      <w:r w:rsidRPr="00691748">
        <w:tab/>
        <w:t>Exchange rate is a rate at which one currency exchanged with another currency. Nominal effective exchange rate (Pak Rupee/U.S.D) is taken in this study.</w:t>
      </w:r>
      <w:r w:rsidRPr="00691748">
        <w:rPr>
          <w:bCs/>
        </w:rPr>
        <w:t xml:space="preserve">This is assumed that decrease in the home currency is inverselyassociated to share prices (Jecheche,2010). </w:t>
      </w:r>
      <w:r w:rsidRPr="00691748">
        <w:t xml:space="preserve"> Pan et al. (2007) studied exchange rate and its dynamic relationship with share prices in seven East Asian Countries and concludethat relationshipof exchange rate and share prices varies across economies of different countries. So there may be both possibility of either exchange rate directly or inverselyrelated with stock prices.</w:t>
      </w:r>
      <w:r w:rsidRPr="00691748">
        <w:rPr>
          <w:bCs/>
        </w:rPr>
        <w:t>Oil prices are positively related with share prices if oil prices increase stock prices also increase (Iqbal et al, 1012).</w:t>
      </w:r>
      <w:r w:rsidRPr="00691748">
        <w:t>Ataullah (2001) suggested that oil prices cause positive change in the movement of stock prices. The oil price has no significant effect on stock prices (Dash &amp; Rishika, 2011).</w:t>
      </w:r>
      <w:r w:rsidRPr="00691748">
        <w:rPr>
          <w:bCs/>
        </w:rPr>
        <w:t>Six</w:t>
      </w:r>
      <w:r w:rsidRPr="00691748">
        <w:t xml:space="preserve"> month T-bills rate is used as proxy of interest rate. As investors arevery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(2002)has tested interest rate sensitivity to stock market returns, and concluded an inverse relationship between interest rate and stock returns. Nguyen (2010) studies Thailand market and found that</w:t>
      </w:r>
      <w:r w:rsidRPr="00691748">
        <w:rPr>
          <w:bCs/>
        </w:rPr>
        <w:t>Interest rate has aninverse relationship with stock prices</w:t>
      </w:r>
      <w:r w:rsidRPr="00691748">
        <w:t xml:space="preserve">. </w:t>
      </w:r>
    </w:p>
    <w:p w:rsidR="00C26B91" w:rsidRPr="00691748" w:rsidRDefault="00C26B91" w:rsidP="00C26B91">
      <w:pPr>
        <w:jc w:val="both"/>
        <w:rPr>
          <w:bCs/>
        </w:rPr>
      </w:pPr>
    </w:p>
    <w:p w:rsidR="00C26B91" w:rsidRPr="00691748" w:rsidRDefault="00C26B91" w:rsidP="00C26B91">
      <w:pPr>
        <w:jc w:val="both"/>
        <w:rPr>
          <w:b/>
          <w:bCs/>
          <w:i/>
        </w:rPr>
      </w:pPr>
      <w:r w:rsidRPr="00691748">
        <w:tab/>
        <w:t>KSE-100 index is used as proxy of market risk. KSE-100 index contains top 100 firms which are selected on the bases of their market capitalization. Beta is the measure of systematic risk and has alinear relationship with return (Horn, 1993). High risk is associated with high return (Basu, 1977, Reiganum,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thatrisk-return relationship is notlinear perhaps due to high volatility.</w:t>
      </w:r>
    </w:p>
    <w:p w:rsidR="00C26B91" w:rsidRDefault="00C26B91" w:rsidP="00C26B91">
      <w:pPr>
        <w:jc w:val="both"/>
        <w:rPr>
          <w:b/>
          <w:bCs/>
        </w:rPr>
      </w:pPr>
    </w:p>
    <w:p w:rsidR="00C26B91" w:rsidRPr="00691748" w:rsidRDefault="00C26B91" w:rsidP="00C26B91">
      <w:pPr>
        <w:jc w:val="both"/>
        <w:rPr>
          <w:b/>
          <w:bCs/>
        </w:rPr>
      </w:pPr>
      <w:r w:rsidRPr="00691748">
        <w:rPr>
          <w:b/>
          <w:bCs/>
        </w:rPr>
        <w:t>3.4Statistical tools and econometric models</w:t>
      </w:r>
    </w:p>
    <w:p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rsidR="00C26B91" w:rsidRPr="00691748" w:rsidRDefault="00C26B91" w:rsidP="00C26B91">
      <w:pPr>
        <w:jc w:val="both"/>
        <w:rPr>
          <w:b/>
          <w:bCs/>
        </w:rPr>
      </w:pPr>
      <w:r w:rsidRPr="00691748">
        <w:rPr>
          <w:b/>
        </w:rPr>
        <w:t>3.4.1 Descriptive Statistics</w:t>
      </w:r>
    </w:p>
    <w:p w:rsidR="00C26B91" w:rsidRPr="00691748" w:rsidRDefault="00C26B91" w:rsidP="00C26B91">
      <w:pPr>
        <w:jc w:val="both"/>
      </w:pPr>
      <w:r w:rsidRPr="00691748">
        <w:tab/>
        <w:t xml:space="preserve">Descriptive Statics </w:t>
      </w:r>
      <w:r w:rsidRPr="00691748">
        <w:rPr>
          <w:bCs/>
        </w:rPr>
        <w:t>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bera test is used to test the normality of data.</w:t>
      </w:r>
    </w:p>
    <w:p w:rsidR="00C26B91" w:rsidRPr="00691748" w:rsidRDefault="00C26B91" w:rsidP="00C26B91">
      <w:pPr>
        <w:jc w:val="both"/>
        <w:rPr>
          <w:b/>
          <w:color w:val="000000"/>
        </w:rPr>
      </w:pPr>
    </w:p>
    <w:p w:rsidR="00C26B91" w:rsidRPr="00691748" w:rsidRDefault="00C26B91" w:rsidP="00C26B91">
      <w:pPr>
        <w:jc w:val="both"/>
        <w:rPr>
          <w:b/>
          <w:color w:val="000000"/>
        </w:rPr>
      </w:pPr>
      <w:r w:rsidRPr="00691748">
        <w:rPr>
          <w:b/>
          <w:color w:val="000000"/>
        </w:rPr>
        <w:t>3.4.2 Fama-Mcbeth two pass regression</w:t>
      </w:r>
      <w:r w:rsidRPr="00691748">
        <w:rPr>
          <w:b/>
          <w:color w:val="000000"/>
        </w:rPr>
        <w:tab/>
      </w:r>
    </w:p>
    <w:p w:rsidR="00C26B91" w:rsidRPr="00691748" w:rsidRDefault="00C26B91" w:rsidP="00C26B91">
      <w:pPr>
        <w:jc w:val="both"/>
        <w:rPr>
          <w:color w:val="000000"/>
        </w:rPr>
      </w:pPr>
      <w:r w:rsidRPr="00691748">
        <w:rPr>
          <w:color w:val="000000"/>
        </w:rPr>
        <w:tab/>
        <w:t>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Fama and McBeth(1973)develop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problem.It is important to note that portfolios (rather than individual assets) are used for the reason of making the analysis statistically feasible.Fama McBeth regression is used to attenuate the problem of errors-in-variables (EIV) for two parameter models (Campbell, Lo and MacKinlay, 1997).If the errors are in the β (beta)of individual security are not perfectly positively correlated, the β of portfolios can be much more precise estimates of the true β (Blum, 1968).</w:t>
      </w:r>
    </w:p>
    <w:p w:rsidR="00C26B91" w:rsidRPr="00691748" w:rsidRDefault="00C26B91" w:rsidP="00C26B91">
      <w:pPr>
        <w:jc w:val="both"/>
        <w:rPr>
          <w:rFonts w:eastAsia="Times New Roman"/>
          <w:color w:val="000000"/>
          <w:lang w:eastAsia="en-GB"/>
        </w:rPr>
      </w:pPr>
      <w:r w:rsidRPr="00691748">
        <w:rPr>
          <w:color w:val="000000"/>
        </w:rPr>
        <w:tab/>
        <w:t>The study follow Fama and McBeth two pass regressionto test these asset pricing models.The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thestatistic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rsidR="00C26B91" w:rsidRPr="00691748" w:rsidRDefault="00C26B91" w:rsidP="00C26B91">
      <w:pPr>
        <w:jc w:val="both"/>
        <w:rPr>
          <w:rFonts w:eastAsia="Times New Roman"/>
          <w:color w:val="000000"/>
          <w:lang w:eastAsia="en-GB"/>
        </w:rPr>
      </w:pPr>
    </w:p>
    <w:p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smith(1993)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rsidR="00C26B91" w:rsidRPr="00691748" w:rsidRDefault="00C26B91" w:rsidP="00C26B91">
      <w:pPr>
        <w:jc w:val="both"/>
        <w:rPr>
          <w:b/>
          <w:bCs/>
        </w:rPr>
      </w:pPr>
    </w:p>
    <w:p w:rsidR="00C26B91" w:rsidRPr="00691748" w:rsidRDefault="00C26B91" w:rsidP="00C26B91">
      <w:pPr>
        <w:jc w:val="both"/>
        <w:rPr>
          <w:b/>
          <w:bCs/>
        </w:rPr>
      </w:pPr>
      <w:r w:rsidRPr="00691748">
        <w:rPr>
          <w:b/>
          <w:bCs/>
        </w:rPr>
        <w:t>3.4.2.1 Model for CAPM</w:t>
      </w:r>
    </w:p>
    <w:p w:rsidR="00C26B91" w:rsidRPr="00691748" w:rsidRDefault="00C26B91" w:rsidP="00C26B91">
      <w:pPr>
        <w:jc w:val="both"/>
      </w:pPr>
      <w:r w:rsidRPr="00691748">
        <w:t>In first pass the linear regression is used to estimate beta which is the systematic risk.</w:t>
      </w:r>
    </w:p>
    <w:p w:rsidR="00C26B91" w:rsidRPr="00691748" w:rsidRDefault="001348C1"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rsidR="00C26B91" w:rsidRPr="00691748" w:rsidRDefault="00C26B91" w:rsidP="00C26B91">
      <w:pPr>
        <w:jc w:val="both"/>
      </w:pPr>
      <w:r w:rsidRPr="00691748">
        <w:t>Where R</w:t>
      </w:r>
      <w:r w:rsidRPr="00691748">
        <w:rPr>
          <w:vertAlign w:val="subscript"/>
        </w:rPr>
        <w:t>i</w:t>
      </w:r>
      <w:r w:rsidRPr="00691748">
        <w:t>isMonthly return of thesecurity, R</w:t>
      </w:r>
      <w:r w:rsidRPr="00691748">
        <w:rPr>
          <w:vertAlign w:val="subscript"/>
        </w:rPr>
        <w:t>f</w:t>
      </w:r>
      <w:r w:rsidRPr="00691748">
        <w:t xml:space="preserve"> isMonthly risk free rate, R</w:t>
      </w:r>
      <w:r w:rsidRPr="00691748">
        <w:rPr>
          <w:vertAlign w:val="subscript"/>
        </w:rPr>
        <w:t>m</w:t>
      </w:r>
      <w:r w:rsidRPr="00691748">
        <w:t xml:space="preserve"> isMonthly return of market and βis systematic risk (market risk).</w:t>
      </w:r>
    </w:p>
    <w:p w:rsidR="00C26B91" w:rsidRPr="00691748" w:rsidRDefault="00C26B91" w:rsidP="00C26B91">
      <w:pPr>
        <w:jc w:val="both"/>
      </w:pPr>
      <w:r w:rsidRPr="00691748">
        <w:tab/>
        <w:t>The excess returns R</w:t>
      </w:r>
      <w:r w:rsidRPr="00691748">
        <w:rPr>
          <w:vertAlign w:val="subscript"/>
        </w:rPr>
        <w:t>i</w:t>
      </w:r>
      <w:r w:rsidRPr="00691748">
        <w:t xml:space="preserve"> - R</w:t>
      </w:r>
      <w:r w:rsidRPr="00691748">
        <w:rPr>
          <w:vertAlign w:val="subscript"/>
        </w:rPr>
        <w:t>f</w:t>
      </w:r>
      <w:r w:rsidRPr="00691748">
        <w:t xml:space="preserve"> of each security is estimated from a time series share prices of KSE-100 index listed shares for each period under consideration. And for the same periodthe market Premium R</w:t>
      </w:r>
      <w:r w:rsidRPr="00691748">
        <w:rPr>
          <w:vertAlign w:val="subscript"/>
        </w:rPr>
        <w:t>m</w:t>
      </w:r>
      <w:r w:rsidRPr="00691748">
        <w:t xml:space="preserve"> - R</w:t>
      </w:r>
      <w:r w:rsidRPr="00691748">
        <w:rPr>
          <w:vertAlign w:val="subscript"/>
        </w:rPr>
        <w:t>f</w:t>
      </w:r>
      <w:r w:rsidRPr="00691748">
        <w:t>also estimated. After that regress the excess returns R</w:t>
      </w:r>
      <w:r w:rsidRPr="00691748">
        <w:rPr>
          <w:vertAlign w:val="subscript"/>
        </w:rPr>
        <w:t>i</w:t>
      </w:r>
      <w:r w:rsidRPr="00691748">
        <w:t xml:space="preserve"> - R</w:t>
      </w:r>
      <w:r w:rsidRPr="00691748">
        <w:rPr>
          <w:vertAlign w:val="subscript"/>
        </w:rPr>
        <w:t>f</w:t>
      </w:r>
      <w:r w:rsidRPr="00691748">
        <w:t xml:space="preserve"> on the market premium R</w:t>
      </w:r>
      <w:r w:rsidRPr="00691748">
        <w:rPr>
          <w:vertAlign w:val="subscript"/>
        </w:rPr>
        <w:t>m</w:t>
      </w:r>
      <w:r w:rsidRPr="00691748">
        <w:t xml:space="preserve"> - R</w:t>
      </w:r>
      <w:r w:rsidRPr="00691748">
        <w:rPr>
          <w:vertAlign w:val="subscript"/>
        </w:rPr>
        <w:t>f</w:t>
      </w:r>
      <w:r w:rsidRPr="00691748">
        <w:t>to find the beta coefficient (systematic risk).</w:t>
      </w:r>
    </w:p>
    <w:p w:rsidR="00C26B91" w:rsidRPr="00691748" w:rsidRDefault="00C26B91" w:rsidP="00C26B91">
      <w:pPr>
        <w:jc w:val="both"/>
      </w:pPr>
      <w:r w:rsidRPr="00691748">
        <w:t>Then a cross sectional regression or second pass regression is used on average excess returns of the shares and estimated betas.</w:t>
      </w:r>
    </w:p>
    <w:p w:rsidR="00C26B91" w:rsidRPr="00691748" w:rsidRDefault="001348C1"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rsidR="00C26B91" w:rsidRPr="00691748" w:rsidRDefault="00C26B91" w:rsidP="00C26B91">
      <w:pPr>
        <w:jc w:val="both"/>
      </w:pPr>
      <w:r w:rsidRPr="00691748">
        <w:t>Where ƛ</w:t>
      </w:r>
      <w:r w:rsidRPr="00691748">
        <w:rPr>
          <w:vertAlign w:val="subscript"/>
        </w:rPr>
        <w:t>0</w:t>
      </w:r>
      <w:r w:rsidRPr="00691748">
        <w:t>= intercept, Ȓ</w:t>
      </w:r>
      <w:r w:rsidRPr="00691748">
        <w:rPr>
          <w:vertAlign w:val="subscript"/>
        </w:rPr>
        <w:t>I</w:t>
      </w:r>
      <w:r w:rsidRPr="00691748">
        <w:t>is average excess returns of security i,β</w:t>
      </w:r>
      <w:r w:rsidRPr="00691748">
        <w:rPr>
          <w:vertAlign w:val="subscript"/>
        </w:rPr>
        <w:t>I</w:t>
      </w:r>
      <w:r w:rsidRPr="00691748">
        <w:t>isestimated be coefficient of security I and Є is error term.</w:t>
      </w:r>
    </w:p>
    <w:p w:rsidR="00C26B91" w:rsidRPr="00691748" w:rsidRDefault="00C26B91" w:rsidP="00C26B91">
      <w:pPr>
        <w:jc w:val="both"/>
        <w:rPr>
          <w:b/>
          <w:bCs/>
        </w:rPr>
      </w:pPr>
    </w:p>
    <w:p w:rsidR="00C26B91" w:rsidRPr="00691748" w:rsidRDefault="00C26B91" w:rsidP="00C26B91">
      <w:pPr>
        <w:jc w:val="both"/>
        <w:rPr>
          <w:b/>
          <w:bCs/>
        </w:rPr>
      </w:pPr>
    </w:p>
    <w:p w:rsidR="00C26B91" w:rsidRPr="00691748" w:rsidRDefault="00C26B91" w:rsidP="00C26B91">
      <w:pPr>
        <w:jc w:val="both"/>
        <w:rPr>
          <w:b/>
          <w:bCs/>
        </w:rPr>
      </w:pPr>
      <w:r w:rsidRPr="00691748">
        <w:rPr>
          <w:b/>
          <w:bCs/>
        </w:rPr>
        <w:t>3.4.2.2 Model for APT</w:t>
      </w:r>
    </w:p>
    <w:p w:rsidR="00C26B91" w:rsidRPr="00691748" w:rsidRDefault="00C26B91" w:rsidP="00C26B91">
      <w:pPr>
        <w:jc w:val="both"/>
      </w:pPr>
      <w:r w:rsidRPr="00691748">
        <w:t>In first pass the betas coefficients are computed by using regression.</w:t>
      </w:r>
    </w:p>
    <w:p w:rsidR="00C26B91" w:rsidRPr="00691748" w:rsidRDefault="001348C1"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rsidR="00C26B91" w:rsidRPr="00691748" w:rsidRDefault="00C26B91" w:rsidP="00C26B91">
      <w:pPr>
        <w:jc w:val="both"/>
      </w:pPr>
      <w:r w:rsidRPr="00691748">
        <w:t>Where Ri is the monthly return of stock i,R</w:t>
      </w:r>
      <w:r w:rsidRPr="00691748">
        <w:rPr>
          <w:vertAlign w:val="subscript"/>
        </w:rPr>
        <w:t>f</w:t>
      </w:r>
      <w:r w:rsidRPr="00691748">
        <w:t xml:space="preserve"> is risk free rate, β</w:t>
      </w:r>
      <w:r w:rsidRPr="00691748">
        <w:rPr>
          <w:vertAlign w:val="subscript"/>
        </w:rPr>
        <w:t xml:space="preserve">i </w:t>
      </w:r>
      <w:r w:rsidRPr="00691748">
        <w:t xml:space="preserve">is the sensitivity of stock i with factors and </w:t>
      </w:r>
      <m:oMath>
        <m:r>
          <w:rPr>
            <w:rFonts w:ascii="Cambria Math" w:hAnsi="Cambria Math"/>
          </w:rPr>
          <m:t>ϵ</m:t>
        </m:r>
      </m:oMath>
      <w:r w:rsidRPr="00691748">
        <w:t xml:space="preserve"> is the error term.</w:t>
      </w:r>
    </w:p>
    <w:p w:rsidR="00C26B91" w:rsidRPr="00691748" w:rsidRDefault="00C26B91" w:rsidP="00C26B91">
      <w:pPr>
        <w:jc w:val="both"/>
      </w:pPr>
      <w:r w:rsidRPr="00691748">
        <w:t>Then a cross sectional regression or second pass regression is used on average excess returns of the shares on the factor scores.</w:t>
      </w:r>
    </w:p>
    <w:p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rsidR="00C26B91" w:rsidRPr="00691748" w:rsidRDefault="00C26B91" w:rsidP="00C26B91">
      <w:pPr>
        <w:jc w:val="both"/>
      </w:pPr>
      <w:r w:rsidRPr="00691748">
        <w:t>WhereȒ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ε</w:t>
      </w:r>
      <w:r w:rsidRPr="00691748">
        <w:rPr>
          <w:vertAlign w:val="subscript"/>
        </w:rPr>
        <w:t>i</w:t>
      </w:r>
      <w:r w:rsidRPr="00691748">
        <w:t xml:space="preserve"> is the error term.</w:t>
      </w:r>
    </w:p>
    <w:p w:rsidR="00C26B91" w:rsidRPr="00691748" w:rsidRDefault="00C26B91" w:rsidP="00C26B91">
      <w:pPr>
        <w:jc w:val="both"/>
        <w:rPr>
          <w:b/>
        </w:rPr>
      </w:pPr>
    </w:p>
    <w:p w:rsidR="00C26B91" w:rsidRPr="00691748" w:rsidRDefault="00C26B91" w:rsidP="00C26B91">
      <w:pPr>
        <w:jc w:val="both"/>
        <w:rPr>
          <w:b/>
        </w:rPr>
      </w:pPr>
      <w:r w:rsidRPr="00691748">
        <w:rPr>
          <w:b/>
        </w:rPr>
        <w:t>3.4.3 Comparison of the Models</w:t>
      </w:r>
    </w:p>
    <w:p w:rsidR="00C26B91" w:rsidRPr="00691748" w:rsidRDefault="00C26B91" w:rsidP="00C26B91">
      <w:pPr>
        <w:jc w:val="both"/>
      </w:pPr>
      <w:r w:rsidRPr="00691748">
        <w:tab/>
        <w:t>The next step of the study is to compare these competing models to evaluate that which one of these models is more supported by data.This study follows the methods used by Chen (1983), the Davidson and Mackinnon equation (1981) and the posterior odds ratio (Zellner, 1979) for comparison of these Models.</w:t>
      </w:r>
    </w:p>
    <w:p w:rsidR="00C26B91" w:rsidRPr="00691748" w:rsidRDefault="00C26B91" w:rsidP="00C26B91">
      <w:pPr>
        <w:jc w:val="both"/>
      </w:pPr>
    </w:p>
    <w:p w:rsidR="00C26B91" w:rsidRPr="00691748" w:rsidRDefault="00C26B91" w:rsidP="00C26B91">
      <w:pPr>
        <w:jc w:val="both"/>
        <w:rPr>
          <w:b/>
        </w:rPr>
      </w:pPr>
      <w:r w:rsidRPr="00691748">
        <w:rPr>
          <w:b/>
        </w:rPr>
        <w:t>3.4.3.1 Davidson and MacKinnon Equation</w:t>
      </w:r>
    </w:p>
    <w:p w:rsidR="00C26B91" w:rsidRPr="00691748" w:rsidRDefault="00C26B91" w:rsidP="00C26B91">
      <w:pPr>
        <w:jc w:val="both"/>
      </w:pPr>
      <w:r w:rsidRPr="00691748">
        <w:tab/>
        <w:t>CAPM is considered the particular or strictly case of APT. These two models are non-nested because by imposing a set of linear restrictions on the parameters the APT cannot be reduced to CAPM. In other words the models do not have any common variable. Davidson and MacKinnon (1981) suggested the method to compare non-nested models. The study used the Davidson and MacKinnon equation (1981) to compare CAPM and APT.</w:t>
      </w:r>
    </w:p>
    <w:p w:rsidR="00C26B91" w:rsidRPr="00691748" w:rsidRDefault="00C26B91" w:rsidP="00C26B91">
      <w:pPr>
        <w:jc w:val="both"/>
      </w:pPr>
      <w:r w:rsidRPr="00691748">
        <w:t>This equation is as follows;</w:t>
      </w:r>
    </w:p>
    <w:p w:rsidR="00C26B91" w:rsidRPr="00691748" w:rsidRDefault="001348C1"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rsidR="00C26B91" w:rsidRPr="00691748" w:rsidRDefault="00C26B91" w:rsidP="00C26B91">
      <w:pPr>
        <w:jc w:val="both"/>
      </w:pPr>
      <w:r w:rsidRPr="00691748">
        <w:t>WhereR</w:t>
      </w:r>
      <w:r w:rsidRPr="00691748">
        <w:rPr>
          <w:vertAlign w:val="subscript"/>
        </w:rPr>
        <w:t>i=</w:t>
      </w:r>
      <w:r w:rsidRPr="00691748">
        <w:t xml:space="preserve"> the average monthly excess returns of the stock i,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CAPMif α is close to 1. </w:t>
      </w:r>
    </w:p>
    <w:p w:rsidR="00C26B91" w:rsidRPr="00691748" w:rsidRDefault="00C26B91" w:rsidP="00C26B91">
      <w:pPr>
        <w:jc w:val="both"/>
        <w:rPr>
          <w:b/>
        </w:rPr>
      </w:pPr>
    </w:p>
    <w:p w:rsidR="00C26B91" w:rsidRPr="00691748" w:rsidRDefault="00C26B91" w:rsidP="00C26B91">
      <w:pPr>
        <w:jc w:val="both"/>
        <w:rPr>
          <w:b/>
        </w:rPr>
      </w:pPr>
      <w:r w:rsidRPr="00691748">
        <w:rPr>
          <w:b/>
        </w:rPr>
        <w:t>3.4.3.2 Posterior Odds Ratio</w:t>
      </w:r>
    </w:p>
    <w:p w:rsidR="00C26B91" w:rsidRPr="00691748" w:rsidRDefault="00C26B91" w:rsidP="00C26B91">
      <w:pPr>
        <w:jc w:val="both"/>
        <w:rPr>
          <w:lang w:val="en-GB"/>
        </w:rPr>
      </w:pPr>
      <w:r w:rsidRPr="00691748">
        <w:rPr>
          <w:lang w:val="en-GB"/>
        </w:rPr>
        <w:tab/>
        <w:t>A standard assumption in theoretical and empirical research in finance is that relevant variables (e.g stock returns) have multivariate normal distributions (Richardson and smith, 1993). Given the assumptionthat the residuals of the cross-sectional regression of the CAPM and the APT satisfy the IID (Independently and identically distribution) multivariate normal assumption (Campbell, Lo and MacKinlay, 1997), it is possible to calculate the posterior odds ratio between the two models.In general the posterior odds ratio is a more formal technique as compare to DM equation and has sounder theoretical grounds (Aggelidis and Maditinos, 2006).</w:t>
      </w:r>
    </w:p>
    <w:p w:rsidR="00C26B91" w:rsidRPr="00691748" w:rsidRDefault="00C26B91" w:rsidP="00C26B91">
      <w:pPr>
        <w:jc w:val="both"/>
        <w:rPr>
          <w:lang w:val="en-GB"/>
        </w:rPr>
      </w:pPr>
      <w:r w:rsidRPr="00691748">
        <w:t>The second comparison is done using posterior odd radio. The formula for posterior odds is given by Zellner (1979) in favor of model 0 over model 1.</w:t>
      </w:r>
    </w:p>
    <w:p w:rsidR="00C26B91" w:rsidRPr="00691748" w:rsidRDefault="00C26B91" w:rsidP="00C26B91">
      <w:pPr>
        <w:jc w:val="both"/>
      </w:pPr>
      <w:r w:rsidRPr="00691748">
        <w:t>The formula has the following form;</w:t>
      </w:r>
    </w:p>
    <w:p w:rsidR="00C26B91" w:rsidRPr="00691748" w:rsidRDefault="00C26B91" w:rsidP="00C26B91">
      <w:pPr>
        <w:jc w:val="both"/>
      </w:pPr>
    </w:p>
    <w:p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rsidR="00C26B91" w:rsidRPr="00691748" w:rsidRDefault="00C26B91" w:rsidP="00C26B91">
      <w:pPr>
        <w:jc w:val="both"/>
      </w:pPr>
    </w:p>
    <w:p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iserror sum of squares of CAPM, Nisnumber of observations, K</w:t>
      </w:r>
      <w:r w:rsidRPr="00691748">
        <w:rPr>
          <w:vertAlign w:val="subscript"/>
        </w:rPr>
        <w:t>0</w:t>
      </w:r>
      <w:r w:rsidRPr="00691748">
        <w:t>is number of independent variables of the APT and K</w:t>
      </w:r>
      <w:r w:rsidRPr="00691748">
        <w:rPr>
          <w:vertAlign w:val="subscript"/>
        </w:rPr>
        <w:t xml:space="preserve">1 </w:t>
      </w:r>
      <w:r w:rsidRPr="00691748">
        <w:t>isnumber of independent variables of the CAPM.</w:t>
      </w:r>
      <w:r w:rsidRPr="00691748">
        <w:rPr>
          <w:lang w:val="en-GB"/>
        </w:rPr>
        <w:t>As according to the ratio when;</w:t>
      </w:r>
    </w:p>
    <w:p w:rsidR="00C26B91" w:rsidRPr="00691748" w:rsidRDefault="00C26B91" w:rsidP="00C26B91">
      <w:pPr>
        <w:jc w:val="both"/>
        <w:rPr>
          <w:lang w:val="en-GB"/>
        </w:rPr>
      </w:pPr>
      <w:r w:rsidRPr="00691748">
        <w:rPr>
          <w:lang w:val="en-GB"/>
        </w:rPr>
        <w:t>R&gt; 1 means CAPM is more strongly supported by data under consideration than APT.</w:t>
      </w:r>
    </w:p>
    <w:p w:rsidR="00C26B91" w:rsidRPr="00691748" w:rsidRDefault="00C26B91" w:rsidP="00C26B91">
      <w:pPr>
        <w:jc w:val="both"/>
        <w:rPr>
          <w:lang w:val="en-GB"/>
        </w:rPr>
      </w:pPr>
      <w:r w:rsidRPr="00691748">
        <w:rPr>
          <w:lang w:val="en-GB"/>
        </w:rPr>
        <w:t>R &lt; 1 means APT is more strongly supported by data under consideration than CAPM.</w:t>
      </w:r>
    </w:p>
    <w:p w:rsidR="00C26B91" w:rsidRPr="00691748" w:rsidRDefault="00C26B91" w:rsidP="00C26B91">
      <w:pPr>
        <w:jc w:val="both"/>
      </w:pPr>
    </w:p>
    <w:p w:rsidR="00C26B91" w:rsidRPr="00691748" w:rsidRDefault="00C26B91" w:rsidP="00C26B91">
      <w:pPr>
        <w:jc w:val="left"/>
      </w:pPr>
      <w:r w:rsidRPr="00691748">
        <w:rPr>
          <w:b/>
        </w:rPr>
        <w:t>IV. RESULTS AND DISCUSSION</w:t>
      </w:r>
    </w:p>
    <w:p w:rsidR="00C26B91" w:rsidRPr="00691748" w:rsidRDefault="00C26B91" w:rsidP="00C26B91">
      <w:pPr>
        <w:jc w:val="both"/>
      </w:pPr>
      <w:r w:rsidRPr="00691748">
        <w:tab/>
      </w:r>
    </w:p>
    <w:p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465"/>
        <w:gridCol w:w="1671"/>
        <w:gridCol w:w="1253"/>
        <w:gridCol w:w="1253"/>
        <w:gridCol w:w="1879"/>
        <w:gridCol w:w="1253"/>
      </w:tblGrid>
      <w:tr w:rsidR="00C26B91" w:rsidRPr="00691748" w:rsidTr="00725842">
        <w:trPr>
          <w:trHeight w:val="63"/>
        </w:trPr>
        <w:tc>
          <w:tcPr>
            <w:tcW w:w="882" w:type="pct"/>
            <w:shd w:val="clear" w:color="auto" w:fill="auto"/>
          </w:tcPr>
          <w:p w:rsidR="00C26B91" w:rsidRPr="00691748" w:rsidRDefault="00C26B91" w:rsidP="00725842">
            <w:pPr>
              <w:jc w:val="both"/>
            </w:pPr>
          </w:p>
          <w:p w:rsidR="00C26B91" w:rsidRPr="00691748" w:rsidRDefault="00C26B91" w:rsidP="00725842">
            <w:pPr>
              <w:jc w:val="both"/>
            </w:pPr>
            <w:r w:rsidRPr="00691748">
              <w:t>Variable</w:t>
            </w:r>
          </w:p>
        </w:tc>
        <w:tc>
          <w:tcPr>
            <w:tcW w:w="687" w:type="pct"/>
            <w:shd w:val="clear" w:color="auto" w:fill="auto"/>
            <w:vAlign w:val="bottom"/>
          </w:tcPr>
          <w:p w:rsidR="00C26B91" w:rsidRPr="00691748" w:rsidRDefault="00C26B91" w:rsidP="00725842">
            <w:pPr>
              <w:jc w:val="both"/>
            </w:pPr>
            <w:r w:rsidRPr="00691748">
              <w:t>Minimum</w:t>
            </w:r>
          </w:p>
        </w:tc>
        <w:tc>
          <w:tcPr>
            <w:tcW w:w="784" w:type="pct"/>
            <w:shd w:val="clear" w:color="auto" w:fill="auto"/>
            <w:vAlign w:val="bottom"/>
          </w:tcPr>
          <w:p w:rsidR="00C26B91" w:rsidRPr="00691748" w:rsidRDefault="00C26B91" w:rsidP="00725842">
            <w:pPr>
              <w:jc w:val="both"/>
            </w:pPr>
            <w:r w:rsidRPr="00691748">
              <w:t>Maximum</w:t>
            </w:r>
          </w:p>
        </w:tc>
        <w:tc>
          <w:tcPr>
            <w:tcW w:w="588" w:type="pct"/>
            <w:shd w:val="clear" w:color="auto" w:fill="auto"/>
            <w:vAlign w:val="bottom"/>
          </w:tcPr>
          <w:p w:rsidR="00C26B91" w:rsidRPr="00691748" w:rsidRDefault="00C26B91" w:rsidP="00725842">
            <w:pPr>
              <w:jc w:val="both"/>
            </w:pPr>
            <w:r w:rsidRPr="00691748">
              <w:t>Mean</w:t>
            </w:r>
          </w:p>
        </w:tc>
        <w:tc>
          <w:tcPr>
            <w:tcW w:w="588" w:type="pct"/>
            <w:shd w:val="clear" w:color="auto" w:fill="auto"/>
            <w:vAlign w:val="bottom"/>
          </w:tcPr>
          <w:p w:rsidR="00C26B91" w:rsidRPr="00691748" w:rsidRDefault="00C26B91" w:rsidP="00725842">
            <w:pPr>
              <w:jc w:val="both"/>
            </w:pPr>
            <w:r w:rsidRPr="00691748">
              <w:t>Std. Deviation</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Jarque-Bera test</w:t>
            </w:r>
          </w:p>
        </w:tc>
        <w:tc>
          <w:tcPr>
            <w:tcW w:w="588" w:type="pct"/>
            <w:shd w:val="clear" w:color="auto" w:fill="auto"/>
          </w:tcPr>
          <w:p w:rsidR="00C26B91" w:rsidRPr="00691748" w:rsidRDefault="00C26B91" w:rsidP="00725842">
            <w:pPr>
              <w:jc w:val="both"/>
            </w:pPr>
            <w:r w:rsidRPr="00691748">
              <w:t>Sig</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KSE-100 Index</w:t>
            </w:r>
          </w:p>
        </w:tc>
        <w:tc>
          <w:tcPr>
            <w:tcW w:w="687" w:type="pct"/>
            <w:shd w:val="clear" w:color="auto" w:fill="auto"/>
            <w:vAlign w:val="center"/>
          </w:tcPr>
          <w:p w:rsidR="00C26B91" w:rsidRPr="00691748" w:rsidRDefault="00C26B91" w:rsidP="00725842">
            <w:pPr>
              <w:jc w:val="both"/>
            </w:pPr>
            <w:r w:rsidRPr="00691748">
              <w:t>-0.11</w:t>
            </w:r>
          </w:p>
        </w:tc>
        <w:tc>
          <w:tcPr>
            <w:tcW w:w="784" w:type="pct"/>
            <w:shd w:val="clear" w:color="auto" w:fill="auto"/>
            <w:vAlign w:val="center"/>
          </w:tcPr>
          <w:p w:rsidR="00C26B91" w:rsidRPr="00691748" w:rsidRDefault="00C26B91" w:rsidP="00725842">
            <w:pPr>
              <w:jc w:val="both"/>
            </w:pPr>
          </w:p>
          <w:p w:rsidR="00C26B91" w:rsidRPr="00691748" w:rsidRDefault="00C26B91" w:rsidP="00725842">
            <w:pPr>
              <w:jc w:val="both"/>
            </w:pPr>
            <w:r w:rsidRPr="00691748">
              <w:t>0.14</w:t>
            </w:r>
          </w:p>
        </w:tc>
        <w:tc>
          <w:tcPr>
            <w:tcW w:w="588" w:type="pct"/>
            <w:shd w:val="clear" w:color="auto" w:fill="auto"/>
            <w:vAlign w:val="center"/>
          </w:tcPr>
          <w:p w:rsidR="00C26B91" w:rsidRPr="00691748" w:rsidRDefault="00C26B91" w:rsidP="00725842">
            <w:pPr>
              <w:jc w:val="both"/>
            </w:pPr>
            <w:r w:rsidRPr="00691748">
              <w:t>0.020</w:t>
            </w:r>
          </w:p>
        </w:tc>
        <w:tc>
          <w:tcPr>
            <w:tcW w:w="588" w:type="pct"/>
            <w:shd w:val="clear" w:color="auto" w:fill="auto"/>
            <w:vAlign w:val="center"/>
          </w:tcPr>
          <w:p w:rsidR="00C26B91" w:rsidRPr="00691748" w:rsidRDefault="00C26B91" w:rsidP="00725842">
            <w:pPr>
              <w:jc w:val="both"/>
            </w:pPr>
            <w:r w:rsidRPr="00691748">
              <w:t xml:space="preserve">       0.047</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p>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rsidR="00C26B91" w:rsidRPr="00691748" w:rsidRDefault="00C26B91" w:rsidP="00725842">
            <w:pPr>
              <w:jc w:val="both"/>
            </w:pPr>
          </w:p>
          <w:p w:rsidR="00C26B91" w:rsidRPr="00691748" w:rsidRDefault="00C26B91" w:rsidP="00725842">
            <w:pPr>
              <w:jc w:val="both"/>
            </w:pPr>
            <w:r w:rsidRPr="00691748">
              <w:t>0.062</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Inflation</w:t>
            </w:r>
          </w:p>
        </w:tc>
        <w:tc>
          <w:tcPr>
            <w:tcW w:w="687" w:type="pct"/>
            <w:shd w:val="clear" w:color="auto" w:fill="auto"/>
          </w:tcPr>
          <w:p w:rsidR="00C26B91" w:rsidRPr="00691748" w:rsidRDefault="00C26B91" w:rsidP="00725842">
            <w:pPr>
              <w:jc w:val="both"/>
            </w:pPr>
            <w:r w:rsidRPr="00691748">
              <w:t xml:space="preserve">         -0.01</w:t>
            </w:r>
          </w:p>
        </w:tc>
        <w:tc>
          <w:tcPr>
            <w:tcW w:w="784" w:type="pct"/>
            <w:shd w:val="clear" w:color="auto" w:fill="auto"/>
            <w:vAlign w:val="center"/>
          </w:tcPr>
          <w:p w:rsidR="00C26B91" w:rsidRPr="00691748" w:rsidRDefault="00C26B91" w:rsidP="00725842">
            <w:pPr>
              <w:jc w:val="both"/>
            </w:pPr>
            <w:r w:rsidRPr="00691748">
              <w:t>0.02</w:t>
            </w:r>
          </w:p>
        </w:tc>
        <w:tc>
          <w:tcPr>
            <w:tcW w:w="588" w:type="pct"/>
            <w:shd w:val="clear" w:color="auto" w:fill="auto"/>
            <w:vAlign w:val="center"/>
          </w:tcPr>
          <w:p w:rsidR="00C26B91" w:rsidRPr="00691748" w:rsidRDefault="00C26B91" w:rsidP="00725842">
            <w:pPr>
              <w:jc w:val="both"/>
            </w:pPr>
            <w:r w:rsidRPr="00691748">
              <w:t>0.007</w:t>
            </w:r>
          </w:p>
        </w:tc>
        <w:tc>
          <w:tcPr>
            <w:tcW w:w="588" w:type="pct"/>
            <w:shd w:val="clear" w:color="auto" w:fill="auto"/>
            <w:vAlign w:val="center"/>
          </w:tcPr>
          <w:p w:rsidR="00C26B91" w:rsidRPr="00691748" w:rsidRDefault="00C26B91" w:rsidP="00725842">
            <w:pPr>
              <w:jc w:val="both"/>
            </w:pPr>
            <w:r w:rsidRPr="00691748">
              <w:t>0.008</w:t>
            </w:r>
          </w:p>
        </w:tc>
        <w:tc>
          <w:tcPr>
            <w:tcW w:w="882" w:type="pct"/>
            <w:shd w:val="clear" w:color="auto" w:fill="auto"/>
          </w:tcPr>
          <w:p w:rsidR="00C26B91" w:rsidRPr="00691748" w:rsidRDefault="00C26B91" w:rsidP="00725842">
            <w:pPr>
              <w:jc w:val="both"/>
            </w:pPr>
            <w:r w:rsidRPr="00691748">
              <w:t>1.345</w:t>
            </w:r>
          </w:p>
        </w:tc>
        <w:tc>
          <w:tcPr>
            <w:tcW w:w="588" w:type="pct"/>
            <w:shd w:val="clear" w:color="auto" w:fill="auto"/>
          </w:tcPr>
          <w:p w:rsidR="00C26B91" w:rsidRPr="00691748" w:rsidRDefault="00C26B91" w:rsidP="00725842">
            <w:pPr>
              <w:jc w:val="both"/>
            </w:pPr>
            <w:r w:rsidRPr="00691748">
              <w:t>0.510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Exchange rate</w:t>
            </w:r>
          </w:p>
        </w:tc>
        <w:tc>
          <w:tcPr>
            <w:tcW w:w="687" w:type="pct"/>
            <w:shd w:val="clear" w:color="auto" w:fill="auto"/>
            <w:vAlign w:val="center"/>
          </w:tcPr>
          <w:p w:rsidR="00C26B91" w:rsidRPr="00691748" w:rsidRDefault="00C26B91" w:rsidP="00725842">
            <w:pPr>
              <w:jc w:val="both"/>
            </w:pPr>
            <w:r w:rsidRPr="00691748">
              <w:t>-0.07</w:t>
            </w:r>
          </w:p>
        </w:tc>
        <w:tc>
          <w:tcPr>
            <w:tcW w:w="784" w:type="pct"/>
            <w:shd w:val="clear" w:color="auto" w:fill="auto"/>
            <w:vAlign w:val="center"/>
          </w:tcPr>
          <w:p w:rsidR="00C26B91" w:rsidRPr="00691748" w:rsidRDefault="00C26B91" w:rsidP="00725842">
            <w:pPr>
              <w:jc w:val="both"/>
            </w:pPr>
            <w:r w:rsidRPr="00691748">
              <w:t>0.04</w:t>
            </w:r>
          </w:p>
        </w:tc>
        <w:tc>
          <w:tcPr>
            <w:tcW w:w="588" w:type="pct"/>
            <w:shd w:val="clear" w:color="auto" w:fill="auto"/>
            <w:vAlign w:val="center"/>
          </w:tcPr>
          <w:p w:rsidR="00C26B91" w:rsidRPr="00691748" w:rsidRDefault="00C26B91" w:rsidP="00725842">
            <w:pPr>
              <w:jc w:val="both"/>
            </w:pPr>
            <w:r w:rsidRPr="00691748">
              <w:t>0.003</w:t>
            </w:r>
          </w:p>
        </w:tc>
        <w:tc>
          <w:tcPr>
            <w:tcW w:w="588" w:type="pct"/>
            <w:shd w:val="clear" w:color="auto" w:fill="auto"/>
            <w:vAlign w:val="center"/>
          </w:tcPr>
          <w:p w:rsidR="00C26B91" w:rsidRPr="00691748" w:rsidRDefault="00C26B91" w:rsidP="00725842">
            <w:pPr>
              <w:jc w:val="both"/>
            </w:pPr>
            <w:r w:rsidRPr="00691748">
              <w:t>0.013</w:t>
            </w:r>
          </w:p>
        </w:tc>
        <w:tc>
          <w:tcPr>
            <w:tcW w:w="882" w:type="pct"/>
            <w:shd w:val="clear" w:color="auto" w:fill="auto"/>
          </w:tcPr>
          <w:p w:rsidR="00C26B91" w:rsidRPr="00691748" w:rsidRDefault="00C26B91" w:rsidP="00725842">
            <w:pPr>
              <w:jc w:val="both"/>
            </w:pPr>
            <w:r w:rsidRPr="00691748">
              <w:t>1.517</w:t>
            </w:r>
          </w:p>
        </w:tc>
        <w:tc>
          <w:tcPr>
            <w:tcW w:w="588" w:type="pct"/>
            <w:shd w:val="clear" w:color="auto" w:fill="auto"/>
          </w:tcPr>
          <w:p w:rsidR="00C26B91" w:rsidRPr="00691748" w:rsidRDefault="00C26B91" w:rsidP="00725842">
            <w:pPr>
              <w:jc w:val="both"/>
            </w:pPr>
            <w:r w:rsidRPr="00691748">
              <w:t>0.467</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Oil Prices</w:t>
            </w:r>
          </w:p>
        </w:tc>
        <w:tc>
          <w:tcPr>
            <w:tcW w:w="687" w:type="pct"/>
            <w:shd w:val="clear" w:color="auto" w:fill="auto"/>
            <w:vAlign w:val="center"/>
          </w:tcPr>
          <w:p w:rsidR="00C26B91" w:rsidRPr="00691748" w:rsidRDefault="00C26B91" w:rsidP="00725842">
            <w:pPr>
              <w:jc w:val="both"/>
            </w:pPr>
            <w:r w:rsidRPr="00691748">
              <w:t>-0.24</w:t>
            </w:r>
          </w:p>
        </w:tc>
        <w:tc>
          <w:tcPr>
            <w:tcW w:w="784" w:type="pct"/>
            <w:shd w:val="clear" w:color="auto" w:fill="auto"/>
            <w:vAlign w:val="center"/>
          </w:tcPr>
          <w:p w:rsidR="00C26B91" w:rsidRPr="00691748" w:rsidRDefault="00C26B91" w:rsidP="00725842">
            <w:pPr>
              <w:jc w:val="both"/>
            </w:pPr>
            <w:r w:rsidRPr="00691748">
              <w:t>0.11</w:t>
            </w:r>
          </w:p>
        </w:tc>
        <w:tc>
          <w:tcPr>
            <w:tcW w:w="588" w:type="pct"/>
            <w:shd w:val="clear" w:color="auto" w:fill="auto"/>
            <w:vAlign w:val="center"/>
          </w:tcPr>
          <w:p w:rsidR="00C26B91" w:rsidRPr="00691748" w:rsidRDefault="00C26B91" w:rsidP="00725842">
            <w:pPr>
              <w:jc w:val="both"/>
            </w:pPr>
            <w:r w:rsidRPr="00691748">
              <w:t>0.041</w:t>
            </w:r>
          </w:p>
        </w:tc>
        <w:tc>
          <w:tcPr>
            <w:tcW w:w="588" w:type="pct"/>
            <w:shd w:val="clear" w:color="auto" w:fill="auto"/>
            <w:vAlign w:val="center"/>
          </w:tcPr>
          <w:p w:rsidR="00C26B91" w:rsidRPr="00691748" w:rsidRDefault="00C26B91" w:rsidP="00725842">
            <w:pPr>
              <w:jc w:val="both"/>
            </w:pPr>
            <w:r w:rsidRPr="00691748">
              <w:t>0.060</w:t>
            </w:r>
          </w:p>
        </w:tc>
        <w:tc>
          <w:tcPr>
            <w:tcW w:w="882" w:type="pct"/>
            <w:shd w:val="clear" w:color="auto" w:fill="auto"/>
          </w:tcPr>
          <w:p w:rsidR="00C26B91" w:rsidRPr="00691748" w:rsidRDefault="00C26B91" w:rsidP="00725842">
            <w:pPr>
              <w:jc w:val="both"/>
            </w:pPr>
            <w:r w:rsidRPr="00691748">
              <w:t>2.474</w:t>
            </w:r>
          </w:p>
        </w:tc>
        <w:tc>
          <w:tcPr>
            <w:tcW w:w="588" w:type="pct"/>
            <w:shd w:val="clear" w:color="auto" w:fill="auto"/>
          </w:tcPr>
          <w:p w:rsidR="00C26B91" w:rsidRPr="00691748" w:rsidRDefault="00C26B91" w:rsidP="00725842">
            <w:pPr>
              <w:jc w:val="both"/>
            </w:pPr>
            <w:r w:rsidRPr="00691748">
              <w:t>0.290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Interest rate</w:t>
            </w:r>
          </w:p>
        </w:tc>
        <w:tc>
          <w:tcPr>
            <w:tcW w:w="687" w:type="pct"/>
            <w:shd w:val="clear" w:color="auto" w:fill="auto"/>
            <w:vAlign w:val="center"/>
          </w:tcPr>
          <w:p w:rsidR="00C26B91" w:rsidRPr="00691748" w:rsidRDefault="00C26B91" w:rsidP="00725842">
            <w:pPr>
              <w:jc w:val="both"/>
            </w:pPr>
            <w:r w:rsidRPr="00691748">
              <w:t>-0.13</w:t>
            </w:r>
          </w:p>
        </w:tc>
        <w:tc>
          <w:tcPr>
            <w:tcW w:w="784" w:type="pct"/>
            <w:shd w:val="clear" w:color="auto" w:fill="auto"/>
            <w:vAlign w:val="center"/>
          </w:tcPr>
          <w:p w:rsidR="00C26B91" w:rsidRPr="00691748" w:rsidRDefault="00C26B91" w:rsidP="00725842">
            <w:pPr>
              <w:jc w:val="both"/>
            </w:pPr>
            <w:r w:rsidRPr="00691748">
              <w:t>0.05</w:t>
            </w:r>
          </w:p>
        </w:tc>
        <w:tc>
          <w:tcPr>
            <w:tcW w:w="588" w:type="pct"/>
            <w:shd w:val="clear" w:color="auto" w:fill="auto"/>
            <w:vAlign w:val="center"/>
          </w:tcPr>
          <w:p w:rsidR="00C26B91" w:rsidRPr="00691748" w:rsidRDefault="00C26B91" w:rsidP="00725842">
            <w:pPr>
              <w:jc w:val="both"/>
            </w:pPr>
            <w:r w:rsidRPr="00691748">
              <w:t>0.047</w:t>
            </w:r>
          </w:p>
        </w:tc>
        <w:tc>
          <w:tcPr>
            <w:tcW w:w="588" w:type="pct"/>
            <w:shd w:val="clear" w:color="auto" w:fill="auto"/>
            <w:vAlign w:val="center"/>
          </w:tcPr>
          <w:p w:rsidR="00C26B91" w:rsidRPr="00691748" w:rsidRDefault="00C26B91" w:rsidP="00725842">
            <w:pPr>
              <w:jc w:val="both"/>
            </w:pPr>
            <w:r w:rsidRPr="00691748">
              <w:t>0.029</w:t>
            </w:r>
          </w:p>
        </w:tc>
        <w:tc>
          <w:tcPr>
            <w:tcW w:w="882" w:type="pct"/>
            <w:shd w:val="clear" w:color="auto" w:fill="auto"/>
          </w:tcPr>
          <w:p w:rsidR="00C26B91" w:rsidRPr="00691748" w:rsidRDefault="00C26B91" w:rsidP="00725842">
            <w:pPr>
              <w:jc w:val="both"/>
            </w:pPr>
            <w:r w:rsidRPr="00691748">
              <w:t>1.745</w:t>
            </w:r>
          </w:p>
        </w:tc>
        <w:tc>
          <w:tcPr>
            <w:tcW w:w="588" w:type="pct"/>
            <w:shd w:val="clear" w:color="auto" w:fill="auto"/>
          </w:tcPr>
          <w:p w:rsidR="00C26B91" w:rsidRPr="00691748" w:rsidRDefault="00C26B91" w:rsidP="00725842">
            <w:pPr>
              <w:jc w:val="both"/>
            </w:pPr>
            <w:r w:rsidRPr="00691748">
              <w:t>0.418</w:t>
            </w:r>
          </w:p>
        </w:tc>
      </w:tr>
    </w:tbl>
    <w:p w:rsidR="00C26B91" w:rsidRPr="00691748" w:rsidRDefault="00C26B91" w:rsidP="00C26B91">
      <w:pPr>
        <w:jc w:val="both"/>
      </w:pPr>
      <w:r w:rsidRPr="00691748">
        <w:t>Table 4.1: Descriptive Statics</w:t>
      </w:r>
    </w:p>
    <w:p w:rsidR="00C26B91" w:rsidRPr="00691748" w:rsidRDefault="00C26B91" w:rsidP="00C26B91">
      <w:pPr>
        <w:jc w:val="both"/>
      </w:pPr>
      <w:r w:rsidRPr="00691748">
        <w:rPr>
          <w:b/>
        </w:rPr>
        <w:br w:type="textWrapping" w:clear="all"/>
      </w:r>
      <w:r w:rsidRPr="00691748">
        <w:t xml:space="preserve">Table 4.1 displayed mean, standard deviation, maximum minimum and jarque-bera test and its p value of the macroeconomic variables of the study. The descriptive statistics indicated that the mean values of variables (index, INF, EX, OilP and INT) were 0.020, 0.007, 0.003, 0.041 and 0.047 respectively. The maximum values of the variables between the study periods were 0.14, 0.02, 0.04, 0.41, 0.11 and 0.05 for the KSE- 100 Index, inflation, exchange rate, oil prices and interest rate. </w:t>
      </w:r>
    </w:p>
    <w:p w:rsidR="00C26B91" w:rsidRPr="00691748" w:rsidRDefault="00C26B91" w:rsidP="00C26B91">
      <w:pPr>
        <w:jc w:val="both"/>
      </w:pPr>
      <w:r w:rsidRPr="00691748">
        <w:t xml:space="preserve">The standard deviations for each variable indicated that data were widely spread around their respective means. </w:t>
      </w:r>
    </w:p>
    <w:p w:rsidR="00C26B91" w:rsidRPr="00691748" w:rsidRDefault="00C26B91" w:rsidP="00C26B91">
      <w:pPr>
        <w:jc w:val="both"/>
      </w:pPr>
      <w:r w:rsidRPr="00691748">
        <w:t>Column 6 in table 4.1 shows jarque bera test which is used to checkthe normality of data. The hypotheses of the normal distribution are given;</w:t>
      </w:r>
    </w:p>
    <w:p w:rsidR="00C26B91" w:rsidRPr="00691748" w:rsidRDefault="00C26B91" w:rsidP="00C26B91">
      <w:pPr>
        <w:jc w:val="both"/>
      </w:pPr>
      <w:r w:rsidRPr="00691748">
        <w:t>H</w:t>
      </w:r>
      <w:r w:rsidRPr="00691748">
        <w:rPr>
          <w:vertAlign w:val="subscript"/>
        </w:rPr>
        <w:t xml:space="preserve">0 </w:t>
      </w:r>
      <w:r w:rsidRPr="00691748">
        <w:t>: The data is normally distributed.</w:t>
      </w:r>
    </w:p>
    <w:p w:rsidR="00C26B91" w:rsidRPr="00691748" w:rsidRDefault="00C26B91" w:rsidP="00C26B91">
      <w:pPr>
        <w:jc w:val="both"/>
      </w:pPr>
      <w:r w:rsidRPr="00691748">
        <w:t>H</w:t>
      </w:r>
      <w:r w:rsidRPr="00691748">
        <w:rPr>
          <w:vertAlign w:val="subscript"/>
        </w:rPr>
        <w:t>1 :</w:t>
      </w:r>
      <w:r w:rsidRPr="00691748">
        <w:t>The data is not normally distributed.</w:t>
      </w:r>
    </w:p>
    <w:p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rsidR="00C26B91" w:rsidRDefault="00C26B91">
      <w:pPr>
        <w:pStyle w:val="Heading2"/>
        <w:rPr>
          <w:b/>
        </w:rPr>
      </w:pPr>
    </w:p>
    <w:p w:rsidR="00692375" w:rsidRPr="002C60BB" w:rsidRDefault="007D522D">
      <w:pPr>
        <w:pStyle w:val="Heading2"/>
        <w:rPr>
          <w:b/>
        </w:rPr>
      </w:pPr>
      <w:r w:rsidRPr="002C60BB">
        <w:rPr>
          <w:b/>
        </w:rPr>
        <w:t>FiguresandTables</w:t>
      </w:r>
    </w:p>
    <w:p w:rsidR="00692375" w:rsidRDefault="007D522D">
      <w:pPr>
        <w:pStyle w:val="BodyText"/>
      </w:pPr>
      <w:r>
        <w:t>Placefiguresandtablesatthetopandbottomofcolumns.Avoidplacingtheminthemiddleofcolumns.Largefiguresandtablesmayspanacrossbothcolumns.Figurecaptionsshouldbebelowthefigures;tablecaptionsshouldappearabovethetables.Insertfiguresandtablesaftertheyarecitedinthetext.Usetheabbreviation</w:t>
      </w:r>
      <w:r w:rsidRPr="002C60BB">
        <w:rPr>
          <w:rFonts w:eastAsia="Times New Roman"/>
          <w:b/>
        </w:rPr>
        <w:t>“</w:t>
      </w:r>
      <w:r w:rsidRPr="002C60BB">
        <w:rPr>
          <w:b/>
        </w:rPr>
        <w:t>Fig.1</w:t>
      </w:r>
      <w:r w:rsidRPr="002C60BB">
        <w:rPr>
          <w:rFonts w:eastAsia="Times New Roman"/>
          <w:b/>
        </w:rPr>
        <w:t>”</w:t>
      </w:r>
      <w:r>
        <w:rPr>
          <w:rFonts w:eastAsia="Times New Roman"/>
        </w:rPr>
        <w:t xml:space="preserve"> in the text, and “</w:t>
      </w:r>
      <w:r w:rsidRPr="002C60BB">
        <w:rPr>
          <w:rFonts w:eastAsia="Times New Roman"/>
          <w:b/>
        </w:rPr>
        <w:t>Figure 1</w:t>
      </w:r>
      <w:r>
        <w:rPr>
          <w:rFonts w:eastAsia="Times New Roman"/>
        </w:rPr>
        <w:t xml:space="preserve">” </w:t>
      </w:r>
      <w:r>
        <w:t>atthebeginningofasentence.</w:t>
      </w:r>
    </w:p>
    <w:p w:rsidR="00692375" w:rsidRDefault="007D522D">
      <w:pPr>
        <w:pStyle w:val="BodyText"/>
      </w:pPr>
      <w:r>
        <w:t>Use</w:t>
      </w:r>
      <w:r w:rsidR="002C60BB">
        <w:t>10</w:t>
      </w:r>
      <w:r w:rsidRPr="002C60BB">
        <w:rPr>
          <w:b/>
          <w:u w:val="single"/>
        </w:rPr>
        <w:t>pointTimesNewRoman</w:t>
      </w:r>
      <w:r>
        <w:t>forfigurelabels.Usewordsratherthansymbolsorabbreviationswhenwritingfigure-axislabelstoavoidconfusingthereader.Asanexample,writethequantity</w:t>
      </w:r>
      <w:r>
        <w:rPr>
          <w:rFonts w:eastAsia="Times New Roman"/>
        </w:rPr>
        <w:t xml:space="preserve"> “</w:t>
      </w:r>
      <w:r>
        <w:t>Magnetization</w:t>
      </w:r>
      <w:r>
        <w:rPr>
          <w:rFonts w:eastAsia="Times New Roman"/>
        </w:rPr>
        <w:t>”</w:t>
      </w:r>
      <w:r>
        <w:t>,or</w:t>
      </w:r>
      <w:r>
        <w:rPr>
          <w:rFonts w:eastAsia="Times New Roman"/>
        </w:rPr>
        <w:t xml:space="preserve"> “</w:t>
      </w:r>
      <w:r>
        <w:t>Magnetization,M</w:t>
      </w:r>
      <w:r>
        <w:rPr>
          <w:rFonts w:eastAsia="Times New Roman"/>
        </w:rPr>
        <w:t>”</w:t>
      </w:r>
      <w:r>
        <w:t>,notjust</w:t>
      </w:r>
      <w:r>
        <w:rPr>
          <w:rFonts w:eastAsia="Times New Roman"/>
        </w:rPr>
        <w:t xml:space="preserve"> “</w:t>
      </w:r>
      <w:r>
        <w:t>M</w:t>
      </w:r>
      <w:r>
        <w:rPr>
          <w:rFonts w:eastAsia="Times New Roman"/>
        </w:rPr>
        <w:t>”</w:t>
      </w:r>
      <w:r>
        <w:t>.</w:t>
      </w:r>
    </w:p>
    <w:p w:rsidR="00D71D91" w:rsidRDefault="00D71D91">
      <w:pPr>
        <w:pStyle w:val="tablehead"/>
        <w:rPr>
          <w:smallCaps w:val="0"/>
          <w:spacing w:val="-1"/>
          <w:sz w:val="20"/>
          <w:szCs w:val="20"/>
          <w:lang w:eastAsia="zh-CN"/>
        </w:rPr>
      </w:pPr>
    </w:p>
    <w:p w:rsidR="00D71D91" w:rsidRDefault="00D71D91">
      <w:pPr>
        <w:pStyle w:val="tablehead"/>
        <w:rPr>
          <w:smallCaps w:val="0"/>
          <w:spacing w:val="-1"/>
          <w:sz w:val="20"/>
          <w:szCs w:val="20"/>
          <w:lang w:eastAsia="zh-CN"/>
        </w:rPr>
      </w:pPr>
    </w:p>
    <w:p w:rsidR="00D71D91" w:rsidRDefault="00D71D91">
      <w:pPr>
        <w:pStyle w:val="tablehead"/>
        <w:rPr>
          <w:smallCaps w:val="0"/>
          <w:spacing w:val="-1"/>
          <w:sz w:val="20"/>
          <w:szCs w:val="20"/>
          <w:lang w:eastAsia="zh-CN"/>
        </w:rPr>
      </w:pPr>
    </w:p>
    <w:p w:rsidR="00C15795" w:rsidRDefault="00C15795">
      <w:pPr>
        <w:pStyle w:val="tablehead"/>
        <w:rPr>
          <w:smallCaps w:val="0"/>
          <w:spacing w:val="-1"/>
          <w:sz w:val="20"/>
          <w:szCs w:val="20"/>
          <w:lang w:eastAsia="zh-CN"/>
        </w:rPr>
      </w:pPr>
    </w:p>
    <w:p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t xml:space="preserve">Table 1 </w:t>
      </w:r>
      <w:r w:rsidR="007D522D" w:rsidRPr="002C60BB">
        <w:rPr>
          <w:smallCaps w:val="0"/>
          <w:spacing w:val="-1"/>
          <w:sz w:val="20"/>
          <w:szCs w:val="20"/>
          <w:lang w:eastAsia="zh-CN"/>
        </w:rPr>
        <w:t>Table Type Styles</w:t>
      </w:r>
    </w:p>
    <w:tbl>
      <w:tblPr>
        <w:tblW w:w="0" w:type="auto"/>
        <w:jc w:val="center"/>
        <w:tblLayout w:type="fixed"/>
        <w:tblLook w:val="0000" w:firstRow="0" w:lastRow="0" w:firstColumn="0" w:lastColumn="0" w:noHBand="0" w:noVBand="0"/>
      </w:tblPr>
      <w:tblGrid>
        <w:gridCol w:w="720"/>
        <w:gridCol w:w="2340"/>
        <w:gridCol w:w="1039"/>
        <w:gridCol w:w="1039"/>
      </w:tblGrid>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TableHead</w:t>
            </w:r>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TableColumnHead</w:t>
            </w:r>
          </w:p>
        </w:tc>
      </w:tr>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Tablecolumnsubhead</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Moretablecopy</w:t>
            </w:r>
            <w:r w:rsidRPr="002C60BB">
              <w:rPr>
                <w:sz w:val="20"/>
                <w:szCs w:val="20"/>
                <w:vertAlign w:val="superscript"/>
              </w:rPr>
              <w:t>a</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692375">
            <w:pPr>
              <w:snapToGrid w:val="0"/>
            </w:pPr>
          </w:p>
        </w:tc>
      </w:tr>
    </w:tbl>
    <w:p w:rsidR="00692375" w:rsidRPr="002C60BB" w:rsidRDefault="007D522D" w:rsidP="002C60BB">
      <w:pPr>
        <w:pStyle w:val="Heading1"/>
        <w:numPr>
          <w:ilvl w:val="0"/>
          <w:numId w:val="1"/>
        </w:numPr>
        <w:jc w:val="left"/>
        <w:rPr>
          <w:b/>
        </w:rPr>
      </w:pPr>
      <w:r w:rsidRPr="002C60BB">
        <w:rPr>
          <w:b/>
        </w:rPr>
        <w:t>Acknowledgment</w:t>
      </w:r>
    </w:p>
    <w:p w:rsidR="00692375" w:rsidRDefault="007D522D">
      <w:pPr>
        <w:pStyle w:val="BodyText"/>
      </w:pPr>
      <w:r>
        <w:t>Thepreferredspellingoftheword</w:t>
      </w:r>
      <w:r>
        <w:rPr>
          <w:rFonts w:eastAsia="Times New Roman"/>
        </w:rPr>
        <w:t xml:space="preserve"> “</w:t>
      </w:r>
      <w:r>
        <w:t>acknowledgment</w:t>
      </w:r>
      <w:r>
        <w:rPr>
          <w:rFonts w:eastAsia="Times New Roman"/>
        </w:rPr>
        <w:t xml:space="preserve">” </w:t>
      </w:r>
      <w:r>
        <w:t>inAmericaiswithoutan</w:t>
      </w:r>
      <w:r>
        <w:rPr>
          <w:rFonts w:eastAsia="Times New Roman"/>
        </w:rPr>
        <w:t xml:space="preserve"> “</w:t>
      </w:r>
      <w:r>
        <w:t>e</w:t>
      </w:r>
      <w:r>
        <w:rPr>
          <w:rFonts w:eastAsia="Times New Roman"/>
        </w:rPr>
        <w:t xml:space="preserve">” </w:t>
      </w:r>
      <w:r>
        <w:t>afterthe</w:t>
      </w:r>
      <w:r>
        <w:rPr>
          <w:rFonts w:eastAsia="Times New Roman"/>
        </w:rPr>
        <w:t xml:space="preserve"> “</w:t>
      </w:r>
      <w:r>
        <w:t>g</w:t>
      </w:r>
      <w:r>
        <w:rPr>
          <w:rFonts w:eastAsia="Times New Roman"/>
        </w:rPr>
        <w:t>”</w:t>
      </w:r>
      <w:r>
        <w:t>.Avoidthestiltedexpression,</w:t>
      </w:r>
      <w:r>
        <w:rPr>
          <w:rFonts w:eastAsia="Times New Roman"/>
        </w:rPr>
        <w:t xml:space="preserve"> “</w:t>
      </w:r>
      <w:r>
        <w:t>Oneofus(R.B.G.)thanks...</w:t>
      </w:r>
      <w:r>
        <w:rPr>
          <w:rFonts w:eastAsia="Times New Roman"/>
        </w:rPr>
        <w:t xml:space="preserve">”  </w:t>
      </w:r>
      <w:r>
        <w:t>Instead,try</w:t>
      </w:r>
      <w:r>
        <w:rPr>
          <w:rFonts w:eastAsia="Times New Roman"/>
        </w:rPr>
        <w:t>“</w:t>
      </w:r>
      <w:r>
        <w:t>R.B.G.thanks</w:t>
      </w:r>
      <w:r>
        <w:rPr>
          <w:rFonts w:eastAsia="Times New Roman"/>
        </w:rPr>
        <w:t>”</w:t>
      </w:r>
      <w:r>
        <w:t>.Putapplicablesponsoracknowledgmentshere;DONOTplacethemonthefirstpageofyourpaperorasafootnote.</w:t>
      </w:r>
    </w:p>
    <w:p w:rsidR="00692375" w:rsidRPr="002C60BB" w:rsidRDefault="007D522D" w:rsidP="002C60BB">
      <w:pPr>
        <w:pStyle w:val="Heading1"/>
        <w:tabs>
          <w:tab w:val="clear" w:pos="0"/>
        </w:tabs>
        <w:ind w:firstLine="0"/>
        <w:jc w:val="left"/>
        <w:rPr>
          <w:b/>
        </w:rPr>
      </w:pPr>
      <w:r w:rsidRPr="002C60BB">
        <w:rPr>
          <w:b/>
        </w:rPr>
        <w:t>References</w:t>
      </w:r>
    </w:p>
    <w:p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rsidR="00C26B91" w:rsidRDefault="00C26B91" w:rsidP="00C26B91">
      <w:pPr>
        <w:ind w:left="270" w:hanging="270"/>
        <w:jc w:val="both"/>
        <w:rPr>
          <w:b/>
          <w:bCs/>
        </w:rPr>
      </w:pPr>
      <w:r>
        <w:rPr>
          <w:b/>
          <w:bCs/>
        </w:rPr>
        <w:t xml:space="preserve">[2] </w:t>
      </w:r>
      <w:r w:rsidRPr="00691748">
        <w:t>Basu, S. 1997. The Investment Performance of Common Stocks in Relation to their Price to Earnings Ratio: A Test of the Efficient Markets Hypothesis. Journal of Finance, 33(3): 663-682.</w:t>
      </w:r>
    </w:p>
    <w:p w:rsidR="00C26B91" w:rsidRDefault="00C26B91" w:rsidP="00C26B91">
      <w:pPr>
        <w:ind w:left="270" w:hanging="270"/>
        <w:jc w:val="both"/>
        <w:rPr>
          <w:b/>
          <w:bCs/>
        </w:rPr>
      </w:pPr>
      <w:r>
        <w:rPr>
          <w:b/>
          <w:bCs/>
        </w:rPr>
        <w:t xml:space="preserve">[3] </w:t>
      </w:r>
      <w:r w:rsidRPr="00691748">
        <w:t>Bhatti, U. and Hanif. M. 2010. Validity of Capital Assets Pricing Model.Evidence from KSE-Pakistan.European Journal of Economics, Finance and Administrative Science, 3 (20).</w:t>
      </w:r>
    </w:p>
    <w:p w:rsidR="007D522D" w:rsidRDefault="007D522D"/>
    <w:sectPr w:rsidR="007D522D" w:rsidSect="002D0803">
      <w:headerReference w:type="even" r:id="rId7"/>
      <w:headerReference w:type="default" r:id="rId8"/>
      <w:footerReference w:type="default" r:id="rId9"/>
      <w:headerReference w:type="first" r:id="rId10"/>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8C1" w:rsidRDefault="001348C1" w:rsidP="003C5B4F">
      <w:r>
        <w:separator/>
      </w:r>
    </w:p>
  </w:endnote>
  <w:endnote w:type="continuationSeparator" w:id="0">
    <w:p w:rsidR="001348C1" w:rsidRDefault="001348C1"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DFGothic-EB"/>
    <w:charset w:val="80"/>
    <w:family w:val="auto"/>
    <w:pitch w:val="variable"/>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rsidTr="00725842">
      <w:trPr>
        <w:trHeight w:val="70"/>
        <w:jc w:val="center"/>
      </w:trPr>
      <w:tc>
        <w:tcPr>
          <w:tcW w:w="1614" w:type="dxa"/>
          <w:vAlign w:val="center"/>
          <w:hideMark/>
        </w:tcPr>
        <w:p w:rsidR="00D71D91" w:rsidRPr="00C020F5" w:rsidRDefault="00155BA8" w:rsidP="00725842">
          <w:pPr>
            <w:pStyle w:val="Footer"/>
            <w:spacing w:before="40" w:after="40"/>
            <w:rPr>
              <w:rFonts w:ascii="Arial" w:hAnsi="Arial" w:cs="Arial"/>
              <w:b/>
              <w:bCs/>
              <w:color w:val="1F3864"/>
            </w:rPr>
          </w:pPr>
          <w:r>
            <w:rPr>
              <w:rFonts w:ascii="Arial" w:hAnsi="Arial" w:cs="Arial"/>
              <w:b/>
              <w:bCs/>
              <w:color w:val="1F3864"/>
            </w:rPr>
            <w:t>Paper id</w:t>
          </w:r>
        </w:p>
      </w:tc>
      <w:tc>
        <w:tcPr>
          <w:tcW w:w="7920" w:type="dxa"/>
          <w:vAlign w:val="center"/>
          <w:hideMark/>
        </w:tcPr>
        <w:p w:rsidR="00D71D91" w:rsidRPr="002D0803" w:rsidRDefault="002D0803" w:rsidP="00C15795">
          <w:pPr>
            <w:pStyle w:val="Footer"/>
            <w:spacing w:before="40" w:after="40"/>
            <w:rPr>
              <w:rFonts w:ascii="Arial" w:hAnsi="Arial" w:cs="Arial"/>
              <w:b/>
              <w:bCs/>
              <w:color w:val="244061" w:themeColor="accent1" w:themeShade="80"/>
            </w:rPr>
          </w:pPr>
          <w:r w:rsidRPr="002D0803">
            <w:rPr>
              <w:rFonts w:ascii="Arial" w:eastAsia="PMingLiU" w:hAnsi="Arial" w:cs="Arial"/>
              <w:b/>
              <w:color w:val="244061" w:themeColor="accent1" w:themeShade="80"/>
              <w:lang w:eastAsia="zh-TW" w:bidi="hi-IN"/>
            </w:rPr>
            <w:t xml:space="preserve">Journal of Emerging Technologies and Innovative Research (JETIR) </w:t>
          </w:r>
          <w:hyperlink r:id="rId1" w:history="1">
            <w:r w:rsidRPr="002D0803">
              <w:rPr>
                <w:rFonts w:ascii="Arial" w:eastAsia="PMingLiU" w:hAnsi="Arial" w:cs="Arial"/>
                <w:color w:val="0070C0"/>
                <w:u w:val="single"/>
                <w:lang w:bidi="hi-IN"/>
              </w:rPr>
              <w:t>www.jetir.org</w:t>
            </w:r>
          </w:hyperlink>
        </w:p>
      </w:tc>
      <w:tc>
        <w:tcPr>
          <w:tcW w:w="891" w:type="dxa"/>
          <w:vAlign w:val="center"/>
          <w:hideMark/>
        </w:tcPr>
        <w:p w:rsidR="00D71D91" w:rsidRPr="00C020F5" w:rsidRDefault="00090C51"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1348C1">
            <w:rPr>
              <w:rFonts w:ascii="Arial" w:hAnsi="Arial" w:cs="Arial"/>
              <w:b/>
              <w:noProof/>
              <w:color w:val="1F3864"/>
            </w:rPr>
            <w:t>25</w:t>
          </w:r>
          <w:r w:rsidRPr="00C020F5">
            <w:rPr>
              <w:rFonts w:ascii="Arial" w:hAnsi="Arial" w:cs="Arial"/>
              <w:b/>
              <w:color w:val="1F3864"/>
            </w:rPr>
            <w:fldChar w:fldCharType="end"/>
          </w:r>
        </w:p>
      </w:tc>
    </w:tr>
  </w:tbl>
  <w:p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8C1" w:rsidRDefault="001348C1" w:rsidP="003C5B4F">
      <w:r>
        <w:separator/>
      </w:r>
    </w:p>
  </w:footnote>
  <w:footnote w:type="continuationSeparator" w:id="0">
    <w:p w:rsidR="001348C1" w:rsidRDefault="001348C1"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07" w:rsidRDefault="001348C1">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803" w:rsidRPr="000471C9" w:rsidRDefault="002D0803" w:rsidP="002D0803">
    <w:pPr>
      <w:pStyle w:val="Header"/>
      <w:pBdr>
        <w:bottom w:val="single" w:sz="12" w:space="1" w:color="auto"/>
      </w:pBdr>
      <w:tabs>
        <w:tab w:val="clear" w:pos="9360"/>
        <w:tab w:val="right" w:pos="10800"/>
      </w:tabs>
      <w:jc w:val="both"/>
      <w:rPr>
        <w:rFonts w:ascii="Arial" w:eastAsia="Calibri" w:hAnsi="Arial" w:cs="Arial"/>
        <w:b/>
        <w:kern w:val="2"/>
        <w:lang w:eastAsia="zh-TW"/>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w:t>
    </w:r>
    <w:r w:rsidR="00155BA8">
      <w:rPr>
        <w:rFonts w:ascii="Arial" w:hAnsi="Arial" w:cs="Arial"/>
        <w:b/>
        <w:noProof/>
        <w:color w:val="215868" w:themeColor="accent5" w:themeShade="80"/>
        <w:lang w:val="en-IN"/>
      </w:rPr>
      <w:t>X</w:t>
    </w:r>
    <w:r>
      <w:rPr>
        <w:rFonts w:ascii="Arial" w:hAnsi="Arial" w:cs="Arial"/>
        <w:b/>
        <w:noProof/>
        <w:color w:val="215868" w:themeColor="accent5" w:themeShade="80"/>
        <w:lang w:val="en-IN"/>
      </w:rPr>
      <w:t xml:space="preserve"> </w:t>
    </w:r>
    <w:r w:rsidRPr="00B61085">
      <w:rPr>
        <w:rFonts w:ascii="Arial" w:hAnsi="Arial" w:cs="Arial"/>
        <w:b/>
        <w:noProof/>
        <w:color w:val="215868" w:themeColor="accent5" w:themeShade="80"/>
        <w:sz w:val="22"/>
        <w:lang w:val="en-IN" w:eastAsia="en-US"/>
      </w:rPr>
      <w:t>JETIR</w:t>
    </w:r>
    <w:r w:rsidRPr="00C020F5">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sz w:val="22"/>
        <w:lang w:val="en-IN" w:eastAsia="en-US"/>
      </w:rPr>
      <w:t>Month</w:t>
    </w:r>
    <w:r w:rsidRPr="00B61085">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201</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Volume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Issue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lang w:val="en-IN"/>
      </w:rPr>
      <w:t xml:space="preserve"> </w:t>
    </w:r>
    <w:r>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 xml:space="preserve">www.jetir.org </w:t>
    </w:r>
    <w:r w:rsidRPr="002D0803">
      <w:rPr>
        <w:b/>
        <w:noProof/>
        <w:sz w:val="22"/>
        <w:lang w:eastAsia="en-US"/>
      </w:rPr>
      <w:drawing>
        <wp:anchor distT="0" distB="0" distL="114300" distR="114300" simplePos="0" relativeHeight="251660800" behindDoc="1" locked="0" layoutInCell="0" allowOverlap="1">
          <wp:simplePos x="0" y="0"/>
          <wp:positionH relativeFrom="margin">
            <wp:align>center</wp:align>
          </wp:positionH>
          <wp:positionV relativeFrom="margin">
            <wp:align>center</wp:align>
          </wp:positionV>
          <wp:extent cx="4554855" cy="4554855"/>
          <wp:effectExtent l="0" t="0" r="0" b="0"/>
          <wp:wrapNone/>
          <wp:docPr id="8" name="Picture 8"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_Jetir_Logo"/>
                  <pic:cNvPicPr>
                    <a:picLocks noChangeAspect="1" noChangeArrowheads="1"/>
                  </pic:cNvPicPr>
                </pic:nvPicPr>
                <pic:blipFill>
                  <a:blip r:embed="rId1" cstate="print">
                    <a:lum bright="70000" contrast="-70000"/>
                  </a:blip>
                  <a:srcRect/>
                  <a:stretch>
                    <a:fillRect/>
                  </a:stretch>
                </pic:blipFill>
                <pic:spPr bwMode="auto">
                  <a:xfrm>
                    <a:off x="0" y="0"/>
                    <a:ext cx="4554855" cy="4554855"/>
                  </a:xfrm>
                  <a:prstGeom prst="rect">
                    <a:avLst/>
                  </a:prstGeom>
                  <a:noFill/>
                  <a:ln w="9525">
                    <a:noFill/>
                    <a:miter lim="800000"/>
                    <a:headEnd/>
                    <a:tailEnd/>
                  </a:ln>
                </pic:spPr>
              </pic:pic>
            </a:graphicData>
          </a:graphic>
        </wp:anchor>
      </w:drawing>
    </w:r>
    <w:r w:rsidRPr="002D0803">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(ISSN-2349-5162)</w:t>
    </w:r>
    <w:r>
      <w:rPr>
        <w:rFonts w:ascii="Arial" w:hAnsi="Arial" w:cs="Arial"/>
        <w:b/>
        <w:noProof/>
        <w:color w:val="215868" w:themeColor="accent5" w:themeShade="80"/>
        <w:lang w:val="en-IN"/>
      </w:rPr>
      <w:t xml:space="preserve"> </w:t>
    </w:r>
  </w:p>
  <w:p w:rsidR="003C5B4F" w:rsidRPr="002D0803" w:rsidRDefault="003C5B4F" w:rsidP="002D0803">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07" w:rsidRDefault="001348C1">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32D7"/>
    <w:rsid w:val="00006D28"/>
    <w:rsid w:val="00016C60"/>
    <w:rsid w:val="000334C0"/>
    <w:rsid w:val="000551EB"/>
    <w:rsid w:val="0008478E"/>
    <w:rsid w:val="000909A4"/>
    <w:rsid w:val="00090C51"/>
    <w:rsid w:val="00090F66"/>
    <w:rsid w:val="00092B52"/>
    <w:rsid w:val="000A1397"/>
    <w:rsid w:val="001348C1"/>
    <w:rsid w:val="00155BA8"/>
    <w:rsid w:val="001611D6"/>
    <w:rsid w:val="001965AF"/>
    <w:rsid w:val="001A1321"/>
    <w:rsid w:val="001F0D66"/>
    <w:rsid w:val="00227F35"/>
    <w:rsid w:val="00231136"/>
    <w:rsid w:val="00237F10"/>
    <w:rsid w:val="002C60BB"/>
    <w:rsid w:val="002D0803"/>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A0CBE"/>
    <w:rsid w:val="006C5DAA"/>
    <w:rsid w:val="0070086A"/>
    <w:rsid w:val="007079C8"/>
    <w:rsid w:val="00737E30"/>
    <w:rsid w:val="00744FBA"/>
    <w:rsid w:val="00782518"/>
    <w:rsid w:val="007D452E"/>
    <w:rsid w:val="007D522D"/>
    <w:rsid w:val="007E4755"/>
    <w:rsid w:val="008572F1"/>
    <w:rsid w:val="00860DA1"/>
    <w:rsid w:val="00872542"/>
    <w:rsid w:val="00883331"/>
    <w:rsid w:val="008A6539"/>
    <w:rsid w:val="008C48BD"/>
    <w:rsid w:val="008D547A"/>
    <w:rsid w:val="00905B07"/>
    <w:rsid w:val="00923A61"/>
    <w:rsid w:val="00947495"/>
    <w:rsid w:val="00991FA3"/>
    <w:rsid w:val="009A4384"/>
    <w:rsid w:val="009E0DB6"/>
    <w:rsid w:val="00A071CD"/>
    <w:rsid w:val="00A1438C"/>
    <w:rsid w:val="00A74A9A"/>
    <w:rsid w:val="00A9368B"/>
    <w:rsid w:val="00A96917"/>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71D91"/>
    <w:rsid w:val="00D836FA"/>
    <w:rsid w:val="00DA1C9C"/>
    <w:rsid w:val="00E12EBA"/>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oNotEmbedSmartTags/>
  <w:decimalSymbol w:val="."/>
  <w:listSeparator w:val=","/>
  <w14:docId w14:val="7789B6E7"/>
  <w15:docId w15:val="{C52E7E7A-1DE1-42EB-A488-C3B1ECF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Windows User</cp:lastModifiedBy>
  <cp:revision>16</cp:revision>
  <cp:lastPrinted>1900-12-31T18:30:00Z</cp:lastPrinted>
  <dcterms:created xsi:type="dcterms:W3CDTF">2017-08-01T07:28:00Z</dcterms:created>
  <dcterms:modified xsi:type="dcterms:W3CDTF">2019-04-12T02:52:00Z</dcterms:modified>
  <cp:category>JETIR Research Journal</cp:category>
  <cp:contentStatus>JETIR Research Journal</cp:contentStatus>
</cp:coreProperties>
</file>